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44251F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3A6ABE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CB62B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3A6ABE">
        <w:rPr>
          <w:rFonts w:ascii="Times New Roman" w:hAnsi="Times New Roman" w:cs="Times New Roman"/>
          <w:sz w:val="28"/>
          <w:lang w:val="ru-RU"/>
        </w:rPr>
        <w:t>1</w:t>
      </w:r>
      <w:r w:rsidR="00CB62B9">
        <w:rPr>
          <w:rFonts w:ascii="Times New Roman" w:hAnsi="Times New Roman" w:cs="Times New Roman"/>
          <w:sz w:val="28"/>
          <w:lang w:val="ru-RU"/>
        </w:rPr>
        <w:t>5050</w:t>
      </w:r>
      <w:r w:rsidR="003A6ABE">
        <w:rPr>
          <w:rFonts w:ascii="Times New Roman" w:hAnsi="Times New Roman" w:cs="Times New Roman"/>
          <w:sz w:val="28"/>
          <w:lang w:val="ru-RU"/>
        </w:rPr>
        <w:t>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3A6ABE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Кипятков В. И</w:t>
      </w:r>
      <w:r w:rsidR="00CB62B9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3A6AB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BA6D55" w:rsidRDefault="00BA6D55" w:rsidP="00BD7E3A">
      <w:pPr>
        <w:pStyle w:val="ac"/>
        <w:jc w:val="left"/>
        <w:rPr>
          <w:sz w:val="28"/>
          <w:szCs w:val="28"/>
        </w:rPr>
      </w:pPr>
    </w:p>
    <w:p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«esc» осуществляется обратный переход в реальный режим.</w:t>
      </w:r>
    </w:p>
    <w:p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введенного при старте программы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4) Загружаем таблицу глобальных дескрипторов в регистр gdtr.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8) Загружаем таблицу дескрипторов исключений в регистр idtr.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:rsidR="00FE0EB7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.MODEL  LARGE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cs:CODE_RM,DS:DATA,ES:DATA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es,ax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dx,MSG_ENTER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;;;;;;;;;;;;;;;;;;;;;;;;;;;;;;;;;;;;;;;;;;;;;;;;;;;;;;;;;;;;;;;;;;;;;;;;;;;;;;;;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ax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lea dx,POINT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;;;;;;;;;;;;;;;;;;;;;;;;;;;;;;;;;;;;;;;;;;;;;;;;;;;;;;;;;;;;;;;;;;;;;;;;;;;;;;;;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ds:[TIME], 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dx,MSG_HELLO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70h,al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al,71h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al,00000100b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71h,al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al,92h                                     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al,2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92h,al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al,21h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INT_MASK_M,al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al,0A1h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INT_MASK_S,al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dl,ah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si,ax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bx,GDT_GDT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ax,offset GDT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adc dx,0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bx,GDT_CODE_RM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ax,cs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bx,GDT_DATA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 GDT_STACK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bx,GDT_CODE_PM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ax,CODE_PM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WRITE_IDT: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bx,GDT_IDT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ax,OFFSET IDT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adc dx,0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IDTR.IDT_L,ax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IDTR.IDT_H,dx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;;;;;;;;;;;;;;;;;;;;;;;;;;;;;;;;;;;;;;;;;;;;;;;;;;;;;;;;;;;;;;;;;;;;;;;;;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al, 182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43h, 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;;;;;;;;;;;;;;;;;;;;;;;;;;;;;;;;;;;;;;;;;;;;;;;;;;;;;;;;;;;;;;;;;;;;;;;;;;;;;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eax, EXC_0&amp;N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IDT_0&amp;N.OFFS_L,ax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 16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IDT_0&amp;N.OFFS_H,ax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eax, EXC_1&amp;N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IDT_1&amp;N.OFFS_L,ax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 16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IDT_1&amp;N.OFFS_H,ax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eax, TIMER_HANDLER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IDT_TIMER.OFFS_L,ax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eax, 16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IDT_TIMER.OFFS_H,ax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eax, KEYBOARD_HANDLER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IDT_KEYBOARD.OFFS_L,ax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eax, 16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IDT_KEYBOARD.OFFS_H,ax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eax,IDLE_IRQ_MASTER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 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eax,16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 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89ABCDEF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eax,IDLE_IRQ_SLAVE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eax,16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endm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lgdt fword ptr GDT_GDT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lidt fword ptr IDTR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eax,cr0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al,00000001b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cr0,eax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OVERLOAD_SEGMENT_REGISTERS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CODE_RM_DESC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ax,DATA_DESC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ax,STACK_DESC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lldt ax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BACK_TO_RM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edi,ENTER_PM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eax,CODE_PM_DESC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eax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edi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20h,al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0A0h,al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GO_TO_CODE_PM: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20h,al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0A0h,al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PREPARE_SEGMENTS: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GDT_CODE_RM.LIMIT,0FFFFh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CONTINUE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CODE_RM_DESC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ax,DATA_DESC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ax,STACK_DESC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eax,cr0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cr0,eax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CONTINUE2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ax,STACK_A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ds,ax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dword ptr  IDTR+2, 0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lidt fword ptr IDTR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al,INT_MASK_M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al,INT_MASK_S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nop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DISABLE_A20: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al,92h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al,11111101b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dx,MSG_EXIT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ah,0ah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di,di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dx,offset ds:[INPUT_TIME]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si,offset INPUT_TIME+2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byte ptr [si],"-"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jnz ii1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inc si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cl,[si]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cl,0dh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jz ii3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cl,'0'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jl er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cl,'9'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er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mul bx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ax,cx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si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ii2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 offset MSG_ERROR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INPUT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eax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esi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eax, cr0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xor dx, 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lea esi, BUFFER_CR_0_RM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shl dl, 7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shr dl, 7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shr eax, 1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[esi], dl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inc esi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xor dl, dl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esi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eax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FILL_CR_0_BUFFER_RM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CODE_PM  segment para use32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cs:CODE_PM,ds:DATA,es:DATA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edi,edi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esi,MSG_HELLO_PM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 edi,160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esi,MSG_KEYBOARD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edi,320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esi,MSG_TIME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edi,480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esi,MSG_COUNT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 640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 BUFFER_CR_0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DS:[COUNT],0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WAITING_ESC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movzx eax,ax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cx,cx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xor dx,dx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cx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ax,ax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jnz LOOP1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[di],dl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WORD_TO_DEC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eax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esi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eax, cr0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xor dx, 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lea esi, BUFFER_CR_0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shl dl, 7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shr dl, 7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shr eax, 1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[esi], dl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inc esi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xor dl, dl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esi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eax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FILL_CR_0_BUFFER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al,'9'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jle DTH_END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DIGIT_TO_HEX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ah,al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al,4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al,ah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BYTE_TO_HEX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EXC_0&amp;N label word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EXC_HANDLER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EXC_HANDLER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 MSG_EXC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 40*2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pop  eax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IDLE_IRQ_MASTER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IDLE_IRQ_SLAVE  proc near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0A0h,al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IDLE_IRQ_SLAVE 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ax,DATA_DESC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 ds:[COUNT]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edi,ds:[BUFFER_COUNT]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ax,ds:[COUNT]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edi,538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esi,BUFFER_COUNT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al,0h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70h,al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al,71h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al,ds:[SECOND]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ds:[SECOND],al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al,ds:[TIME]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ds:[TIME],0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ah,ah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edi,ds:[BUFFER_TIME]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edi,356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esi,BUFFER_TIME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dec  ds:[TIME]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esi,BUFFER_TIME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SKIP_SECOND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 al,20h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0eah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CODE_PM_DESC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TIMER_HANDLER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in   ax,61h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and  ax, 65532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61h, 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al,60h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al,1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KEYBOARD_EXIT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ds:[KEY_SCAN_CODE],al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edi,ds:[BUFFER_SCAN_CODE]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al,ds:[KEY_SCAN_CODE]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ah,ah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edi,200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esi,BUFFER_SCAN_CODE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;push 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;call PIANO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;pop 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KEYBOARD_RETURN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0eah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CODE_PM_DESC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KEYBOARD_RETURN: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KEYBOARD_HANDLER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PIANO proc near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A_4: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25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Ad_4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2712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Ad_4: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12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B_4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2560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B_4: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26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C_5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dx, 2415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C_5: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27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Cd_5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2280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Cd_5: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33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D_5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2152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D_5: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47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Dd_5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2031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Dd_5: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34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E_5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1917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E_5: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48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F_5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1810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F_5: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36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Fd_5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1708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Fd_5: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10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G_5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1612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G_5: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37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Gd_5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1522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Gd_5: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11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A_5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ax, 1436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A_5: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cmp al, 38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jnz END_PIANO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1356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SET_TONALiTY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END_PIANO: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PIANO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 proc near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dx, 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ax, dx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bl, 200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mul 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;add ax, 5000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42h, 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al, ah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out 42h, 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ENABLR_SOUND proc near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al,61h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or  al, 3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61h, 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ENABLR_SOUND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proc near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ax,TEXT_DESC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es,ax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edi,edi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ecx,80*25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ax,700h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rep  stosw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CLRSCR 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BUFFER_CLEAR  proc near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[esi+0],al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[esi+1],al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[esi+2],al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[esi+3],al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[esi+4],al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[esi+5],al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[esi+6],al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[esi+7],al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BUFFER_CLEAR 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PUSHAD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ax,TEXT_DESC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es,ax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lodsb   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al,al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jz   OUTPUT_EXIT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stosb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 edi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OUTPUT_LOOP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SIZE_CODE_PM     =       ($ - CODE_PM_BEGIN)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CODE_PM  ENDS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S_DESC  struc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dw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dw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db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db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db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BASE_H      db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S_DESC  ends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I_DESC  struc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dw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dw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PARAM_CNT   db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db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dw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I_DESC  ends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R_IDTR  struc 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dw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dw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dw 0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R_IDTR  ends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 label   word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&lt;GDT_SIZE-1,,,10010010b,0,&gt;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&lt;SIZE_CODE_RM-1,,,10011010b,0,&gt;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&lt;SIZE_DATA-1,,,11110010b,0,&gt;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GDT_STACK   S_DESC &lt;1000h-1,,,10010010b,0,&gt;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&lt;SIZE_CODE_PM-1,,,10011010b,01000000b,&gt;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&lt;SIZE_IDT-1,,,10010010b,0,&gt;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;IDT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R_IDTR  &lt;SIZE_IDT,0,0&gt;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&lt;0,CODE_PM_DESC,0,10001110b,0&gt;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&lt;0,CODE_PM_DESC,0,10001110b,0&gt;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   ($ - IDT_BEGIN)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db "Press key to change mode to PM",13,10,"$"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db "We are in PM. Press ESC or wait till timer ends to exit PM",0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db "We are in RM",13,10,"$"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db "Scan code:",0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db "Go back to RM in  XXXXXXX seconds",0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db "Amount of interrupt calls:",0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db "Exception: XX",0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db "Enter time in protected mode: $"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db "incorrect error$"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HEX_TAB             db "0123456789ABCDEF"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POINT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db ".$"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P_0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db "=0=",0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P_1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db "=1=",0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P_2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db "=2=",0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P_3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db "=3=",0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P_4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db "=4=",0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P_5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db "=5=",0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P_6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db "=6=",0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P_7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db "=7=",0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P_8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db "=8=",0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P_9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db "=9=",0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dd  1 dup(?)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db  1 dup(?)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db  1 dup(?)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db  1 dup(?)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db  1 dup(?)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db  1 dup(10)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COUNT               dw  1 dup(0)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db  8 dup(' ')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db  8 dup(' ')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db  8 dup(' ')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db  6,7 dup(?)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db 32 dup('?')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db 1 dup(0)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db 32 dup('?'), 13, 10, "$" 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1000h dup(?)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STACK_A  ends</w:t>
      </w:r>
    </w:p>
    <w:p w:rsid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 START</w:t>
      </w:r>
    </w:p>
    <w:p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bookmarkStart w:id="0" w:name="_GoBack"/>
      <w:bookmarkEnd w:id="0"/>
    </w:p>
    <w:p w:rsidR="002B5B09" w:rsidRPr="003A6ABE" w:rsidRDefault="00E10616" w:rsidP="00BF7225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:rsidR="002B5B09" w:rsidRDefault="002B5B09" w:rsidP="004C0176">
      <w:pPr>
        <w:pStyle w:val="ac"/>
        <w:rPr>
          <w:b w:val="0"/>
          <w:sz w:val="28"/>
          <w:szCs w:val="28"/>
        </w:rPr>
      </w:pPr>
    </w:p>
    <w:p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271D6C39" wp14:editId="1C7EC71E">
            <wp:extent cx="5760000" cy="388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Старт программы.</w:t>
      </w:r>
    </w:p>
    <w:p w:rsidR="00394AE5" w:rsidRDefault="00394AE5" w:rsidP="00394AE5">
      <w:pPr>
        <w:pStyle w:val="ac"/>
        <w:rPr>
          <w:b w:val="0"/>
          <w:szCs w:val="28"/>
        </w:rPr>
      </w:pPr>
    </w:p>
    <w:p w:rsidR="00394AE5" w:rsidRDefault="00394AE5" w:rsidP="00394AE5">
      <w:pPr>
        <w:pStyle w:val="ac"/>
        <w:rPr>
          <w:b w:val="0"/>
          <w:szCs w:val="28"/>
        </w:rPr>
      </w:pPr>
      <w:r>
        <w:rPr>
          <w:noProof/>
        </w:rPr>
        <w:lastRenderedPageBreak/>
        <w:drawing>
          <wp:inline distT="0" distB="0" distL="0" distR="0" wp14:anchorId="7D632FB0" wp14:editId="0BB4DA8A">
            <wp:extent cx="5760000" cy="388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Реальный режим.</w:t>
      </w:r>
    </w:p>
    <w:p w:rsidR="00394AE5" w:rsidRDefault="00394AE5" w:rsidP="00394AE5">
      <w:pPr>
        <w:pStyle w:val="ac"/>
        <w:rPr>
          <w:b w:val="0"/>
          <w:szCs w:val="28"/>
        </w:rPr>
      </w:pPr>
    </w:p>
    <w:p w:rsidR="00394AE5" w:rsidRDefault="00394AE5" w:rsidP="00394AE5">
      <w:pPr>
        <w:pStyle w:val="ac"/>
        <w:rPr>
          <w:b w:val="0"/>
          <w:szCs w:val="28"/>
        </w:rPr>
      </w:pPr>
    </w:p>
    <w:p w:rsidR="00394AE5" w:rsidRPr="002B5B09" w:rsidRDefault="00394AE5" w:rsidP="00394AE5">
      <w:pPr>
        <w:pStyle w:val="ac"/>
        <w:rPr>
          <w:b w:val="0"/>
          <w:szCs w:val="28"/>
        </w:rPr>
      </w:pPr>
    </w:p>
    <w:p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64882760" wp14:editId="1046F3E0">
            <wp:extent cx="5778000" cy="388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Защищенный режим.</w:t>
      </w:r>
    </w:p>
    <w:p w:rsidR="00394AE5" w:rsidRDefault="00394AE5" w:rsidP="004C0176">
      <w:pPr>
        <w:pStyle w:val="ac"/>
        <w:rPr>
          <w:b w:val="0"/>
          <w:sz w:val="28"/>
          <w:szCs w:val="28"/>
        </w:rPr>
      </w:pPr>
    </w:p>
    <w:p w:rsidR="00394AE5" w:rsidRDefault="00394AE5" w:rsidP="004C0176">
      <w:pPr>
        <w:pStyle w:val="ac"/>
        <w:rPr>
          <w:b w:val="0"/>
          <w:sz w:val="28"/>
          <w:szCs w:val="28"/>
        </w:rPr>
      </w:pPr>
    </w:p>
    <w:p w:rsidR="00394AE5" w:rsidRDefault="00394AE5" w:rsidP="004C0176">
      <w:pPr>
        <w:pStyle w:val="ac"/>
        <w:rPr>
          <w:b w:val="0"/>
          <w:sz w:val="28"/>
          <w:szCs w:val="28"/>
        </w:rPr>
      </w:pPr>
    </w:p>
    <w:p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53232B">
        <w:rPr>
          <w:sz w:val="28"/>
          <w:szCs w:val="28"/>
        </w:rPr>
        <w:t>DOSBox 0.74</w:t>
      </w:r>
      <w:r w:rsidR="002965F0">
        <w:rPr>
          <w:sz w:val="28"/>
          <w:szCs w:val="28"/>
        </w:rPr>
        <w:t>-3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B74" w:rsidRDefault="00995B74" w:rsidP="002D50C3">
      <w:pPr>
        <w:spacing w:after="0" w:line="240" w:lineRule="auto"/>
      </w:pPr>
      <w:r>
        <w:separator/>
      </w:r>
    </w:p>
  </w:endnote>
  <w:endnote w:type="continuationSeparator" w:id="0">
    <w:p w:rsidR="00995B74" w:rsidRDefault="00995B74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ABE" w:rsidRPr="003A6ABE">
          <w:rPr>
            <w:noProof/>
            <w:lang w:val="ru-RU"/>
          </w:rPr>
          <w:t>22</w:t>
        </w:r>
        <w:r>
          <w:fldChar w:fldCharType="end"/>
        </w:r>
      </w:p>
      <w:p w:rsidR="00B12155" w:rsidRDefault="00995B74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B74" w:rsidRDefault="00995B74" w:rsidP="002D50C3">
      <w:pPr>
        <w:spacing w:after="0" w:line="240" w:lineRule="auto"/>
      </w:pPr>
      <w:r>
        <w:separator/>
      </w:r>
    </w:p>
  </w:footnote>
  <w:footnote w:type="continuationSeparator" w:id="0">
    <w:p w:rsidR="00995B74" w:rsidRDefault="00995B74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FD"/>
    <w:rsid w:val="0000398E"/>
    <w:rsid w:val="000317B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65F0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A6ABE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A473B"/>
    <w:rsid w:val="004C0176"/>
    <w:rsid w:val="004C1DCE"/>
    <w:rsid w:val="004C3566"/>
    <w:rsid w:val="004D23EC"/>
    <w:rsid w:val="004D6FE5"/>
    <w:rsid w:val="004E7A94"/>
    <w:rsid w:val="00527177"/>
    <w:rsid w:val="0053232B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478B"/>
    <w:rsid w:val="008146B0"/>
    <w:rsid w:val="008162EA"/>
    <w:rsid w:val="0082696C"/>
    <w:rsid w:val="00827D6C"/>
    <w:rsid w:val="0084067C"/>
    <w:rsid w:val="00841D60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95B74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B62B9"/>
    <w:rsid w:val="00CD0815"/>
    <w:rsid w:val="00CD449F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96A1A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50B8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3938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user</cp:lastModifiedBy>
  <cp:revision>2</cp:revision>
  <cp:lastPrinted>2021-04-29T19:58:00Z</cp:lastPrinted>
  <dcterms:created xsi:type="dcterms:W3CDTF">2023-03-21T08:33:00Z</dcterms:created>
  <dcterms:modified xsi:type="dcterms:W3CDTF">2023-03-21T08:33:00Z</dcterms:modified>
</cp:coreProperties>
</file>