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0708C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531AAFB5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41D38E8B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6C103187" w14:textId="77777777" w:rsidR="00774C9B" w:rsidRPr="00774C9B" w:rsidRDefault="00774C9B" w:rsidP="00774C9B">
      <w:pPr>
        <w:rPr>
          <w:sz w:val="28"/>
          <w:lang w:val="ru-RU"/>
        </w:rPr>
      </w:pPr>
    </w:p>
    <w:p w14:paraId="4448E960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3C2DDFEB" w14:textId="77777777" w:rsidR="00FE3008" w:rsidRPr="00FE3008" w:rsidRDefault="00FE3008" w:rsidP="00FE3008">
      <w:pPr>
        <w:jc w:val="center"/>
        <w:rPr>
          <w:lang w:val="ru-RU"/>
        </w:rPr>
      </w:pPr>
    </w:p>
    <w:p w14:paraId="46F3FE42" w14:textId="77777777" w:rsidR="00FE3008" w:rsidRPr="00FE3008" w:rsidRDefault="00FE3008" w:rsidP="00FE3008">
      <w:pPr>
        <w:jc w:val="center"/>
        <w:rPr>
          <w:lang w:val="ru-RU"/>
        </w:rPr>
      </w:pPr>
    </w:p>
    <w:p w14:paraId="196DF32F" w14:textId="77777777" w:rsidR="00FE3008" w:rsidRPr="00FE3008" w:rsidRDefault="00FE3008" w:rsidP="00FE3008">
      <w:pPr>
        <w:jc w:val="center"/>
        <w:rPr>
          <w:lang w:val="ru-RU"/>
        </w:rPr>
      </w:pPr>
    </w:p>
    <w:p w14:paraId="2A17174F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52E6053E" w14:textId="77777777"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D6409AB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1D3BF68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1362F444" w14:textId="77777777" w:rsidR="00AE31FD" w:rsidRPr="0044251F" w:rsidRDefault="00C37D13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3A6ABE">
        <w:rPr>
          <w:rFonts w:ascii="Times New Roman" w:hAnsi="Times New Roman" w:cs="Times New Roman"/>
          <w:sz w:val="32"/>
          <w:szCs w:val="32"/>
          <w:lang w:val="ru-RU"/>
        </w:rPr>
        <w:t>6</w:t>
      </w:r>
    </w:p>
    <w:p w14:paraId="5641955D" w14:textId="77777777" w:rsidR="0044251F" w:rsidRDefault="00AE31FD" w:rsidP="00AE31FD">
      <w:pPr>
        <w:spacing w:after="0"/>
        <w:jc w:val="center"/>
        <w:rPr>
          <w:bCs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44251F">
        <w:rPr>
          <w:bCs/>
          <w:sz w:val="32"/>
          <w:szCs w:val="32"/>
          <w:lang w:val="ru-RU"/>
        </w:rPr>
        <w:t xml:space="preserve">Защищенный и реальный режим процессора. </w:t>
      </w:r>
    </w:p>
    <w:p w14:paraId="2D0C079F" w14:textId="77777777" w:rsidR="00AE31FD" w:rsidRDefault="0044251F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  <w:t>Переход из одного режима в другой и обработка прерываний</w:t>
      </w:r>
      <w:r w:rsidR="00AE31FD"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418D3BBF" w14:textId="77777777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239F82F" w14:textId="77777777" w:rsidR="0044251F" w:rsidRPr="00135776" w:rsidRDefault="0044251F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4F30F32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B9ACF1F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D08CFEC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361D6DA5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20435C6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68FB6D0" w14:textId="77777777"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226500C9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7DBF3D7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C264A42" w14:textId="77777777" w:rsidR="00AE31FD" w:rsidRPr="000D1D7A" w:rsidRDefault="00AE31FD" w:rsidP="00CB62B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</w:t>
      </w:r>
      <w:proofErr w:type="gramStart"/>
      <w:r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</w:t>
      </w:r>
      <w:proofErr w:type="gramEnd"/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14:paraId="13FBA6F0" w14:textId="2048FD4D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3A6ABE">
        <w:rPr>
          <w:rFonts w:ascii="Times New Roman" w:hAnsi="Times New Roman" w:cs="Times New Roman"/>
          <w:sz w:val="28"/>
          <w:lang w:val="ru-RU"/>
        </w:rPr>
        <w:t>1</w:t>
      </w:r>
      <w:r w:rsidR="00CB62B9">
        <w:rPr>
          <w:rFonts w:ascii="Times New Roman" w:hAnsi="Times New Roman" w:cs="Times New Roman"/>
          <w:sz w:val="28"/>
          <w:lang w:val="ru-RU"/>
        </w:rPr>
        <w:t>5050</w:t>
      </w:r>
      <w:r w:rsidR="00AB0C5B">
        <w:rPr>
          <w:rFonts w:ascii="Times New Roman" w:hAnsi="Times New Roman" w:cs="Times New Roman"/>
          <w:sz w:val="28"/>
          <w:lang w:val="ru-RU"/>
        </w:rPr>
        <w:t>1</w:t>
      </w:r>
      <w:bookmarkStart w:id="0" w:name="_GoBack"/>
      <w:bookmarkEnd w:id="0"/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383FFA76" w14:textId="61236583" w:rsidR="00AE31FD" w:rsidRPr="00651CEE" w:rsidRDefault="00A41D91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Почебут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А.С.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14:paraId="09786054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A1439B9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4F76BCA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2EEE858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2544824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660748E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D643F81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19E5227D" w14:textId="77777777" w:rsidR="00AE31FD" w:rsidRDefault="003A6AB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2023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0668DB19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7FA9FEB5" w14:textId="77777777" w:rsidR="00BA6D55" w:rsidRDefault="00BA6D55" w:rsidP="00BD7E3A">
      <w:pPr>
        <w:pStyle w:val="ac"/>
        <w:jc w:val="left"/>
        <w:rPr>
          <w:sz w:val="28"/>
          <w:szCs w:val="28"/>
        </w:rPr>
      </w:pPr>
    </w:p>
    <w:p w14:paraId="379D6189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Написать программу, которая выполняет следующие действия:</w:t>
      </w:r>
    </w:p>
    <w:p w14:paraId="2BB3A14F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Переход из реального режима в защищенный.</w:t>
      </w:r>
    </w:p>
    <w:p w14:paraId="254013B1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Перехватывает аппаратное прерывание от клавиатуры, в обработчике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которого считываются скан-коды клавиш и выводятся на экран. По нажатию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клавиши «</w:t>
      </w:r>
      <w:proofErr w:type="spellStart"/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esc</w:t>
      </w:r>
      <w:proofErr w:type="spellEnd"/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» осуществляется обратный переход в реальный режим.</w:t>
      </w:r>
    </w:p>
    <w:p w14:paraId="2640256D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Перехватывает аппаратное прерывание от таймера, в обработчике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которого отсчитывает секунды и выводит их на экран. По истечении времени,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введенного при старте </w:t>
      </w:r>
      <w:proofErr w:type="gramStart"/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программы</w:t>
      </w:r>
      <w:proofErr w:type="gramEnd"/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осуществляется обратный переход в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реальный режим.</w:t>
      </w:r>
    </w:p>
    <w:p w14:paraId="05E87BF3" w14:textId="77777777" w:rsidR="003C1E9C" w:rsidRDefault="003C1E9C" w:rsidP="00BD7E3A">
      <w:pPr>
        <w:pStyle w:val="ac"/>
        <w:jc w:val="left"/>
        <w:rPr>
          <w:b w:val="0"/>
          <w:sz w:val="28"/>
          <w:szCs w:val="28"/>
        </w:rPr>
      </w:pPr>
    </w:p>
    <w:p w14:paraId="42E7D957" w14:textId="77777777"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5389C40F" w14:textId="77777777"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14:paraId="67334B0A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1) Вводим время нахождения в защищенном режиме в секундах.</w:t>
      </w:r>
    </w:p>
    <w:p w14:paraId="35D2A56F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2) Настраиваем таймер на частоту 20 Гц.</w:t>
      </w:r>
    </w:p>
    <w:p w14:paraId="6D217541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3) Загружаем линейные адреса сегментов в дескрипторы.</w:t>
      </w:r>
    </w:p>
    <w:p w14:paraId="379C27F7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4) Загружаем таблицу глобальных дескрипторов в регистр </w:t>
      </w:r>
      <w:proofErr w:type="spellStart"/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gdtr</w:t>
      </w:r>
      <w:proofErr w:type="spellEnd"/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.</w:t>
      </w:r>
    </w:p>
    <w:p w14:paraId="7CB5F130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5) Запрещаем прерываний.</w:t>
      </w:r>
    </w:p>
    <w:p w14:paraId="6AF2C30F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6) Сохраняем маски прерываний.</w:t>
      </w:r>
    </w:p>
    <w:p w14:paraId="7E3203C4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7) Инициализируем контроллеры.</w:t>
      </w:r>
    </w:p>
    <w:p w14:paraId="5FC77701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8) Загружаем таблицу дескрипторов исключений в регистр </w:t>
      </w:r>
      <w:proofErr w:type="spellStart"/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idtr</w:t>
      </w:r>
      <w:proofErr w:type="spellEnd"/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.</w:t>
      </w:r>
    </w:p>
    <w:p w14:paraId="022D447F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9) Переходим в защищенный режим.</w:t>
      </w:r>
    </w:p>
    <w:p w14:paraId="1DA97B87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10) Загружаем селекторы в регистры сегментов.</w:t>
      </w:r>
    </w:p>
    <w:p w14:paraId="09F4B726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11) Разрешаем прерывания.</w:t>
      </w:r>
    </w:p>
    <w:p w14:paraId="0C22F3C4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12) Производится обработка прерываний от клавиатуры и таймера.</w:t>
      </w:r>
    </w:p>
    <w:p w14:paraId="33EE5A34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13) Запрещаем прерываний.</w:t>
      </w:r>
    </w:p>
    <w:p w14:paraId="5A0758FA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14) Настраиваем теневые регистры сегментов для работы в реальном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режиме.</w:t>
      </w:r>
    </w:p>
    <w:p w14:paraId="66ED51B9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15) Переходим в реальный режим.</w:t>
      </w:r>
    </w:p>
    <w:p w14:paraId="39651D6B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16) Восстанавливаем значения сегментов.</w:t>
      </w:r>
    </w:p>
    <w:p w14:paraId="77266B55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17) Восстанавливаем таблицу векторов прерываний.</w:t>
      </w:r>
    </w:p>
    <w:p w14:paraId="17F09770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18) Инициализируем контроллеры.</w:t>
      </w:r>
    </w:p>
    <w:p w14:paraId="03EE6B66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19) Восстанавливаем маски прерываний.</w:t>
      </w:r>
    </w:p>
    <w:p w14:paraId="6C9AD502" w14:textId="77777777" w:rsidR="00FE0EB7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20) Завершае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м</w:t>
      </w: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.</w:t>
      </w:r>
    </w:p>
    <w:p w14:paraId="0AEAAD55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</w:p>
    <w:p w14:paraId="6808563D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22E1637D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3BB27985" w14:textId="77777777"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14:paraId="48ECA541" w14:textId="77777777" w:rsidR="00ED38C3" w:rsidRDefault="00ED38C3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398C827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.386P</w:t>
      </w:r>
    </w:p>
    <w:p w14:paraId="5E75A62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.MODEL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LARGE</w:t>
      </w:r>
    </w:p>
    <w:p w14:paraId="62743CB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04975A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3D3313E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CODE_RM segment para use16                      </w:t>
      </w:r>
    </w:p>
    <w:p w14:paraId="6B8E8FE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CODE_RM_BEGIN   = $</w:t>
      </w:r>
    </w:p>
    <w:p w14:paraId="57328F3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assume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cs:CODE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_RM,DS:DATA,ES:DATA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</w:t>
      </w:r>
    </w:p>
    <w:p w14:paraId="49AD212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START:</w:t>
      </w:r>
    </w:p>
    <w:p w14:paraId="11DD856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ax,DATA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7A54592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10EDDE2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</w:t>
      </w:r>
    </w:p>
    <w:p w14:paraId="106F564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dx,MSG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_ENTER</w:t>
      </w:r>
      <w:proofErr w:type="spellEnd"/>
    </w:p>
    <w:p w14:paraId="1A4CD34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14:paraId="1052389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3D50CA2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5F66F0F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;;;;;;;;;;;;;;;;;;;;;;;;;;;;;;;;;;;;;;;;;;;;;;;;;;;;;;;;;;;;;;;;;;;;;;;;;;;;;;;;</w:t>
      </w:r>
    </w:p>
    <w:p w14:paraId="0B37D8B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push ax </w:t>
      </w:r>
    </w:p>
    <w:p w14:paraId="78812D1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push dx</w:t>
      </w:r>
    </w:p>
    <w:p w14:paraId="0EAC5C1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dx,POINT</w:t>
      </w:r>
      <w:proofErr w:type="spellEnd"/>
      <w:proofErr w:type="gramEnd"/>
    </w:p>
    <w:p w14:paraId="0555E52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14:paraId="4B44DA3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2B75448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pop ax</w:t>
      </w:r>
    </w:p>
    <w:p w14:paraId="4CD2DE3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pop dx</w:t>
      </w:r>
    </w:p>
    <w:p w14:paraId="50A492E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;;;;;;;;;;;;;;;;;;;;;;;;;;;;;;;;;;;;;;;;;;;;;;;;;;;;;;;;;;;;;;;;;;;;;;;;;;;;;;;;</w:t>
      </w:r>
    </w:p>
    <w:p w14:paraId="54A5032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597701C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INPUT                                  </w:t>
      </w:r>
    </w:p>
    <w:p w14:paraId="458D015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ds:[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TIME], al</w:t>
      </w:r>
    </w:p>
    <w:p w14:paraId="4D7A629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FILL_CR_0_BUFFER_RM</w:t>
      </w:r>
    </w:p>
    <w:p w14:paraId="6B24325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dx, BUFFER_CR_0_RM</w:t>
      </w:r>
    </w:p>
    <w:p w14:paraId="66ABE90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 9h</w:t>
      </w:r>
    </w:p>
    <w:p w14:paraId="6C179F0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613C1E6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dx,MSG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_HELLO</w:t>
      </w:r>
      <w:proofErr w:type="spellEnd"/>
    </w:p>
    <w:p w14:paraId="5A66B62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14:paraId="316799A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6E7DF26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ah,7h</w:t>
      </w:r>
    </w:p>
    <w:p w14:paraId="70C8703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                                   </w:t>
      </w:r>
    </w:p>
    <w:p w14:paraId="5485ED4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PREPARE_RTC:                                    </w:t>
      </w:r>
    </w:p>
    <w:p w14:paraId="30ECD46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al,0Bh</w:t>
      </w:r>
    </w:p>
    <w:p w14:paraId="089C2BF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70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6A4F41F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,71h                                  </w:t>
      </w:r>
    </w:p>
    <w:p w14:paraId="7DA2E3D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or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,00000100b                            </w:t>
      </w:r>
    </w:p>
    <w:p w14:paraId="6D0BAF0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71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7445BBF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ENABLE_A20:                                     </w:t>
      </w:r>
    </w:p>
    <w:p w14:paraId="3248BD4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,92h                                                                              </w:t>
      </w:r>
    </w:p>
    <w:p w14:paraId="2B92692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or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,2                                    </w:t>
      </w:r>
    </w:p>
    <w:p w14:paraId="2AD973A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92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</w:t>
      </w:r>
    </w:p>
    <w:p w14:paraId="7337CAF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SAVE_MASK:                                      </w:t>
      </w:r>
    </w:p>
    <w:p w14:paraId="3E72C0D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,21h</w:t>
      </w:r>
    </w:p>
    <w:p w14:paraId="535C169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INT_MASK_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M,al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</w:t>
      </w:r>
    </w:p>
    <w:p w14:paraId="0EDCC5E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,0A1h</w:t>
      </w:r>
    </w:p>
    <w:p w14:paraId="46A0F73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INT_MASK_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S,al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</w:t>
      </w:r>
    </w:p>
    <w:p w14:paraId="28392A6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DISABLE_INTERRUPTS:                             </w:t>
      </w:r>
    </w:p>
    <w:p w14:paraId="341CDCC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14:paraId="524EA7F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,70h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2E8DA6B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or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al,10000000b                            </w:t>
      </w:r>
    </w:p>
    <w:p w14:paraId="0B42608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out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70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</w:p>
    <w:p w14:paraId="0C7CDF0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nop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                                        </w:t>
      </w:r>
    </w:p>
    <w:p w14:paraId="2D85B35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LOAD_GDT:                                       </w:t>
      </w:r>
    </w:p>
    <w:p w14:paraId="7D3CE9B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ax,DATA</w:t>
      </w:r>
      <w:proofErr w:type="spellEnd"/>
      <w:proofErr w:type="gramEnd"/>
    </w:p>
    <w:p w14:paraId="24DFE42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dl,ah</w:t>
      </w:r>
      <w:proofErr w:type="spellEnd"/>
      <w:proofErr w:type="gramEnd"/>
    </w:p>
    <w:p w14:paraId="3C40ACF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dh,dh</w:t>
      </w:r>
      <w:proofErr w:type="spellEnd"/>
      <w:proofErr w:type="gramEnd"/>
    </w:p>
    <w:p w14:paraId="1838892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ax,4</w:t>
      </w:r>
    </w:p>
    <w:p w14:paraId="4BF2559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dx,4</w:t>
      </w:r>
    </w:p>
    <w:p w14:paraId="2ACA531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si,ax</w:t>
      </w:r>
      <w:proofErr w:type="spellEnd"/>
      <w:proofErr w:type="gramEnd"/>
    </w:p>
    <w:p w14:paraId="2EE1FC3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di,dx</w:t>
      </w:r>
      <w:proofErr w:type="spellEnd"/>
      <w:proofErr w:type="gramEnd"/>
    </w:p>
    <w:p w14:paraId="2E95643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WRITE_GDT:                                      </w:t>
      </w:r>
    </w:p>
    <w:p w14:paraId="34320EC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bx,GDT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_GDT</w:t>
      </w:r>
      <w:proofErr w:type="spellEnd"/>
    </w:p>
    <w:p w14:paraId="7F6D099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ax,si</w:t>
      </w:r>
      <w:proofErr w:type="spellEnd"/>
      <w:proofErr w:type="gramEnd"/>
    </w:p>
    <w:p w14:paraId="1515828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dx,di</w:t>
      </w:r>
      <w:proofErr w:type="spellEnd"/>
      <w:proofErr w:type="gramEnd"/>
    </w:p>
    <w:p w14:paraId="753E4AF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ax,offset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GDT</w:t>
      </w:r>
    </w:p>
    <w:p w14:paraId="71CDD2B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adc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dx,0</w:t>
      </w:r>
    </w:p>
    <w:p w14:paraId="0019CEA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],ax</w:t>
      </w:r>
      <w:proofErr w:type="gramEnd"/>
    </w:p>
    <w:p w14:paraId="7919FFE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</w:p>
    <w:p w14:paraId="757C6C2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],dh</w:t>
      </w:r>
      <w:proofErr w:type="gramEnd"/>
    </w:p>
    <w:p w14:paraId="414E3D9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WRITE_CODE_RM:                                  </w:t>
      </w:r>
    </w:p>
    <w:p w14:paraId="719D4B2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bx,GDT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_CODE_RM</w:t>
      </w:r>
      <w:proofErr w:type="spellEnd"/>
    </w:p>
    <w:p w14:paraId="3A580E3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ax,cs</w:t>
      </w:r>
      <w:proofErr w:type="spellEnd"/>
      <w:proofErr w:type="gramEnd"/>
    </w:p>
    <w:p w14:paraId="5F2592D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dh,dh</w:t>
      </w:r>
      <w:proofErr w:type="spellEnd"/>
      <w:proofErr w:type="gramEnd"/>
    </w:p>
    <w:p w14:paraId="3F802E6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dl,ah</w:t>
      </w:r>
      <w:proofErr w:type="spellEnd"/>
      <w:proofErr w:type="gramEnd"/>
    </w:p>
    <w:p w14:paraId="33812AD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ax,4</w:t>
      </w:r>
    </w:p>
    <w:p w14:paraId="7D564D6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dx,4</w:t>
      </w:r>
    </w:p>
    <w:p w14:paraId="72E36E0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],ax</w:t>
      </w:r>
      <w:proofErr w:type="gramEnd"/>
    </w:p>
    <w:p w14:paraId="1A021DF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</w:p>
    <w:p w14:paraId="5E44C24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],dh</w:t>
      </w:r>
      <w:proofErr w:type="gramEnd"/>
    </w:p>
    <w:p w14:paraId="0EDE226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WRITE_DATA:                                     </w:t>
      </w:r>
    </w:p>
    <w:p w14:paraId="7ADB29A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bx,GDT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_DATA</w:t>
      </w:r>
      <w:proofErr w:type="spellEnd"/>
    </w:p>
    <w:p w14:paraId="44DAC4A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ax,si</w:t>
      </w:r>
      <w:proofErr w:type="spellEnd"/>
      <w:proofErr w:type="gramEnd"/>
    </w:p>
    <w:p w14:paraId="17B6858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dx,di</w:t>
      </w:r>
      <w:proofErr w:type="spellEnd"/>
      <w:proofErr w:type="gramEnd"/>
    </w:p>
    <w:p w14:paraId="502E07A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],ax</w:t>
      </w:r>
      <w:proofErr w:type="gramEnd"/>
    </w:p>
    <w:p w14:paraId="10E8699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</w:p>
    <w:p w14:paraId="3F266F4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],dh</w:t>
      </w:r>
      <w:proofErr w:type="gramEnd"/>
    </w:p>
    <w:p w14:paraId="40872EC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WRITE_STACK:                                    </w:t>
      </w:r>
    </w:p>
    <w:p w14:paraId="1D1ABFD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bx, GDT_STACK</w:t>
      </w:r>
    </w:p>
    <w:p w14:paraId="263F823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ax,ss</w:t>
      </w:r>
      <w:proofErr w:type="spellEnd"/>
      <w:proofErr w:type="gramEnd"/>
    </w:p>
    <w:p w14:paraId="6D7428C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dh,dh</w:t>
      </w:r>
      <w:proofErr w:type="spellEnd"/>
      <w:proofErr w:type="gramEnd"/>
    </w:p>
    <w:p w14:paraId="1C4DA3E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dl,ah</w:t>
      </w:r>
      <w:proofErr w:type="spellEnd"/>
      <w:proofErr w:type="gramEnd"/>
    </w:p>
    <w:p w14:paraId="69968D2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ax,4</w:t>
      </w:r>
    </w:p>
    <w:p w14:paraId="4FB19A4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dx,4</w:t>
      </w:r>
    </w:p>
    <w:p w14:paraId="6B79A8A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],ax</w:t>
      </w:r>
      <w:proofErr w:type="gramEnd"/>
    </w:p>
    <w:p w14:paraId="35490F3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</w:p>
    <w:p w14:paraId="4ED8F84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],dh</w:t>
      </w:r>
      <w:proofErr w:type="gramEnd"/>
    </w:p>
    <w:p w14:paraId="74B8E8E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WRITE_CODE_PM:                                  </w:t>
      </w:r>
    </w:p>
    <w:p w14:paraId="74CC839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bx,GDT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_CODE_PM</w:t>
      </w:r>
      <w:proofErr w:type="spellEnd"/>
    </w:p>
    <w:p w14:paraId="64E2352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ax,CODE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_PM</w:t>
      </w:r>
      <w:proofErr w:type="spellEnd"/>
    </w:p>
    <w:p w14:paraId="551E745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dh,dh</w:t>
      </w:r>
      <w:proofErr w:type="spellEnd"/>
      <w:proofErr w:type="gramEnd"/>
    </w:p>
    <w:p w14:paraId="0C61C62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dl,ah</w:t>
      </w:r>
      <w:proofErr w:type="spellEnd"/>
      <w:proofErr w:type="gramEnd"/>
    </w:p>
    <w:p w14:paraId="1DFCC2B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ax,4</w:t>
      </w:r>
    </w:p>
    <w:p w14:paraId="04C7489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dx,4</w:t>
      </w:r>
    </w:p>
    <w:p w14:paraId="6C39903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],ax</w:t>
      </w:r>
      <w:proofErr w:type="gramEnd"/>
    </w:p>
    <w:p w14:paraId="775E7E5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</w:p>
    <w:p w14:paraId="7F22EE0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],dh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</w:p>
    <w:p w14:paraId="7A129BE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WRITE_IDT:                                   </w:t>
      </w:r>
    </w:p>
    <w:p w14:paraId="36F47FA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bx,GDT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_IDT</w:t>
      </w:r>
      <w:proofErr w:type="spellEnd"/>
    </w:p>
    <w:p w14:paraId="5CD3130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ax,si</w:t>
      </w:r>
      <w:proofErr w:type="spellEnd"/>
      <w:proofErr w:type="gramEnd"/>
    </w:p>
    <w:p w14:paraId="288E8F3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dx,di</w:t>
      </w:r>
      <w:proofErr w:type="spellEnd"/>
      <w:proofErr w:type="gramEnd"/>
    </w:p>
    <w:p w14:paraId="00194BB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ax,OFFSET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IDT</w:t>
      </w:r>
    </w:p>
    <w:p w14:paraId="657A3BF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adc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dx,0</w:t>
      </w:r>
    </w:p>
    <w:p w14:paraId="1D5B4B1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],ax</w:t>
      </w:r>
      <w:proofErr w:type="gramEnd"/>
    </w:p>
    <w:p w14:paraId="525BDEE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</w:p>
    <w:p w14:paraId="2984582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],dh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</w:p>
    <w:p w14:paraId="5536CE7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IDTR.IDT_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L,ax</w:t>
      </w:r>
      <w:proofErr w:type="spellEnd"/>
      <w:proofErr w:type="gramEnd"/>
    </w:p>
    <w:p w14:paraId="329CC16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IDTR.IDT_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H,dx</w:t>
      </w:r>
      <w:proofErr w:type="spellEnd"/>
      <w:proofErr w:type="gramEnd"/>
    </w:p>
    <w:p w14:paraId="42B4F33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FILL_IDT:          </w:t>
      </w:r>
    </w:p>
    <w:p w14:paraId="32E2B06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;;;;;;;;;;;;;;;;;;;;;;;;;;;;;;;;;;;;;;;;;;;;;;;;;;;;;;;;;;;;;;;;;;;;;;;;;</w:t>
      </w:r>
    </w:p>
    <w:p w14:paraId="3D959D0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al, 182</w:t>
      </w:r>
    </w:p>
    <w:p w14:paraId="2FB6184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out 43h, al</w:t>
      </w:r>
    </w:p>
    <w:p w14:paraId="77CECDA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;;;;;;;;;;;;;;;;;;;;;;;;;;;;;;;;;;;;;;;;;;;;;;;;;;;;;;;;;;;;;;;;;;;;;;;;;;;;;</w:t>
      </w:r>
    </w:p>
    <w:p w14:paraId="53B4B31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</w:t>
      </w:r>
    </w:p>
    <w:p w14:paraId="5648874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irpc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N, 0123456789ABCDEF                 </w:t>
      </w:r>
    </w:p>
    <w:p w14:paraId="377B630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EXC_0&amp;N</w:t>
      </w:r>
    </w:p>
    <w:p w14:paraId="1393A78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IDT_0&amp;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_L,ax</w:t>
      </w:r>
    </w:p>
    <w:p w14:paraId="228F2D5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16</w:t>
      </w:r>
    </w:p>
    <w:p w14:paraId="69CBB5D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IDT_0&amp;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_H,ax</w:t>
      </w:r>
    </w:p>
    <w:p w14:paraId="470B619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1AAB434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irpc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N, 0123456789ABCDEF                 </w:t>
      </w:r>
    </w:p>
    <w:p w14:paraId="3740024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lea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EXC_1&amp;N</w:t>
      </w:r>
    </w:p>
    <w:p w14:paraId="2DA5678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IDT_1&amp;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_L,ax</w:t>
      </w:r>
    </w:p>
    <w:p w14:paraId="3D8206F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16</w:t>
      </w:r>
    </w:p>
    <w:p w14:paraId="4052899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IDT_1&amp;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_H,ax</w:t>
      </w:r>
    </w:p>
    <w:p w14:paraId="3975982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6F5C289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D8E7A8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 TIMER_HANDLER                      </w:t>
      </w:r>
    </w:p>
    <w:p w14:paraId="1DFE89B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IDT_TIMER.OFFS_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L,ax</w:t>
      </w:r>
      <w:proofErr w:type="spellEnd"/>
      <w:proofErr w:type="gramEnd"/>
    </w:p>
    <w:p w14:paraId="48F53B8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16</w:t>
      </w:r>
    </w:p>
    <w:p w14:paraId="02FA211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IDT_TIMER.OFFS_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H,ax</w:t>
      </w:r>
      <w:proofErr w:type="spellEnd"/>
      <w:proofErr w:type="gramEnd"/>
    </w:p>
    <w:p w14:paraId="50D3F77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EC8C1E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 KEYBOARD_HANDLER                   </w:t>
      </w:r>
    </w:p>
    <w:p w14:paraId="26C4BF6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IDT_KEYBOARD.OFFS_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L,ax</w:t>
      </w:r>
      <w:proofErr w:type="spellEnd"/>
      <w:proofErr w:type="gramEnd"/>
    </w:p>
    <w:p w14:paraId="64F064B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16</w:t>
      </w:r>
    </w:p>
    <w:p w14:paraId="7555333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IDT_KEYBOARD.OFFS_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H,ax</w:t>
      </w:r>
      <w:proofErr w:type="spellEnd"/>
      <w:proofErr w:type="gramEnd"/>
    </w:p>
    <w:p w14:paraId="609BE58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7C07C2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irpc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N, 234567   </w:t>
      </w:r>
    </w:p>
    <w:p w14:paraId="0E689CE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eax,IDLE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_IRQ_MASTER</w:t>
      </w:r>
      <w:proofErr w:type="spellEnd"/>
    </w:p>
    <w:p w14:paraId="5E58C3A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_L, AX</w:t>
      </w:r>
    </w:p>
    <w:p w14:paraId="0E56C72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eax,16</w:t>
      </w:r>
    </w:p>
    <w:p w14:paraId="32238CD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_H, AX</w:t>
      </w:r>
    </w:p>
    <w:p w14:paraId="18E00F1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66AFDB8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038541F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irpc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N, 89ABCDEF                         </w:t>
      </w:r>
    </w:p>
    <w:p w14:paraId="2A3FEFC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eax,IDLE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_IRQ_SLAVE</w:t>
      </w:r>
      <w:proofErr w:type="spellEnd"/>
    </w:p>
    <w:p w14:paraId="71DF743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_L,ax</w:t>
      </w:r>
    </w:p>
    <w:p w14:paraId="247A860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eax,16</w:t>
      </w:r>
    </w:p>
    <w:p w14:paraId="0B73790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_H,ax</w:t>
      </w:r>
    </w:p>
    <w:p w14:paraId="67F5EE6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60C7095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lgdt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fword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ptr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GDT_GDT                      </w:t>
      </w:r>
    </w:p>
    <w:p w14:paraId="4EBDD2A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lidt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fword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ptr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IDTR                         </w:t>
      </w:r>
    </w:p>
    <w:p w14:paraId="6347232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eax,cr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0                                 </w:t>
      </w:r>
    </w:p>
    <w:p w14:paraId="3B1CDB9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or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,00000001b                            </w:t>
      </w:r>
    </w:p>
    <w:p w14:paraId="5D205DA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cr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0,eax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3DB5EC4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OVERLOAD_CS:                                    </w:t>
      </w:r>
    </w:p>
    <w:p w14:paraId="0735DEA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eah                                    </w:t>
      </w:r>
    </w:p>
    <w:p w14:paraId="38AC2A8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offset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OVERLOAD_SEGMENT_REGISTERS       </w:t>
      </w:r>
    </w:p>
    <w:p w14:paraId="3FE83FC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CODE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_RM_DESC        </w:t>
      </w:r>
    </w:p>
    <w:p w14:paraId="4BE4959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OVERLOAD_SEGMENT_REGISTERS:                     </w:t>
      </w:r>
    </w:p>
    <w:p w14:paraId="1B4C37F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ax,DATA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_DESC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</w:t>
      </w:r>
    </w:p>
    <w:p w14:paraId="560CFF9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4BB50D8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7BD5DD0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ax,STACK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_DESC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</w:t>
      </w:r>
    </w:p>
    <w:p w14:paraId="568DF4B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1EF2FFB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ax,ax</w:t>
      </w:r>
      <w:proofErr w:type="spellEnd"/>
      <w:proofErr w:type="gramEnd"/>
    </w:p>
    <w:p w14:paraId="6B487EB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fs,ax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5731587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gs,ax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1B1CADE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lldt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ax                                     </w:t>
      </w:r>
    </w:p>
    <w:p w14:paraId="3648E98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PREPARE_TO_RETURN:                              </w:t>
      </w:r>
    </w:p>
    <w:p w14:paraId="26340C7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cs                                     </w:t>
      </w:r>
    </w:p>
    <w:p w14:paraId="35CE964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offset BACK_TO_RM                      </w:t>
      </w:r>
    </w:p>
    <w:p w14:paraId="51672CD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,ENTER_PM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</w:t>
      </w:r>
    </w:p>
    <w:p w14:paraId="7E2FAC7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,CODE_PM_DESC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</w:t>
      </w:r>
    </w:p>
    <w:p w14:paraId="05F816D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</w:t>
      </w:r>
    </w:p>
    <w:p w14:paraId="1991063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</w:t>
      </w:r>
    </w:p>
    <w:p w14:paraId="6BA7D96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REINITIALIAZE_CONTROLLER_FOR_PM:                </w:t>
      </w:r>
    </w:p>
    <w:p w14:paraId="214BF61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al,00010001b                            </w:t>
      </w:r>
    </w:p>
    <w:p w14:paraId="7A2CE10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20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26C2332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0A0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0331E04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al,20h                                  </w:t>
      </w:r>
    </w:p>
    <w:p w14:paraId="2B74B2B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36FA056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al,28h                                  </w:t>
      </w:r>
    </w:p>
    <w:p w14:paraId="30AE443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287BDF3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al,04h                                  </w:t>
      </w:r>
    </w:p>
    <w:p w14:paraId="332F877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</w:t>
      </w:r>
    </w:p>
    <w:p w14:paraId="416CC07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al,02h                                  </w:t>
      </w:r>
    </w:p>
    <w:p w14:paraId="041F6B3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</w:t>
      </w:r>
    </w:p>
    <w:p w14:paraId="446117B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al,11h                                  </w:t>
      </w:r>
    </w:p>
    <w:p w14:paraId="5BD78F2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</w:p>
    <w:p w14:paraId="779CF7C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al,01h                                  </w:t>
      </w:r>
    </w:p>
    <w:p w14:paraId="5BD9A6B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</w:t>
      </w:r>
    </w:p>
    <w:p w14:paraId="47DDA13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 0                                   </w:t>
      </w:r>
    </w:p>
    <w:p w14:paraId="1C7E493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33CBB07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283D141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ENABLE_INTERRUPTS_0:                            </w:t>
      </w:r>
    </w:p>
    <w:p w14:paraId="4A38171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,70h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64DB70D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and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al,01111111b                            </w:t>
      </w:r>
    </w:p>
    <w:p w14:paraId="51843ED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out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70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</w:p>
    <w:p w14:paraId="596AD4E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nop</w:t>
      </w:r>
      <w:proofErr w:type="spellEnd"/>
    </w:p>
    <w:p w14:paraId="7276A13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 </w:t>
      </w:r>
    </w:p>
    <w:p w14:paraId="4C13D27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GO_TO_CODE_PM:                                  </w:t>
      </w:r>
    </w:p>
    <w:p w14:paraId="2F7EC3A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66h                                      </w:t>
      </w:r>
    </w:p>
    <w:p w14:paraId="2D259B8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retf</w:t>
      </w:r>
      <w:proofErr w:type="spellEnd"/>
    </w:p>
    <w:p w14:paraId="16CBDE5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261E4D3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BACK_TO_RM:                                     </w:t>
      </w:r>
    </w:p>
    <w:p w14:paraId="7385BA2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14:paraId="6C4375A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,70h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                                </w:t>
      </w:r>
    </w:p>
    <w:p w14:paraId="73069CC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or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AL,10000000b                            </w:t>
      </w:r>
    </w:p>
    <w:p w14:paraId="5FBA69C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out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70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</w:p>
    <w:p w14:paraId="0D7889C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nop</w:t>
      </w:r>
      <w:proofErr w:type="spellEnd"/>
    </w:p>
    <w:p w14:paraId="644B522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REINITIALISE_CONTROLLER:                        </w:t>
      </w:r>
    </w:p>
    <w:p w14:paraId="389B12A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al,00010001b                            </w:t>
      </w:r>
    </w:p>
    <w:p w14:paraId="3027A03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20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7B3AD22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0A0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1A9DBA8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al,8h                                   </w:t>
      </w:r>
    </w:p>
    <w:p w14:paraId="300A81A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1E1D842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al,70h                                  </w:t>
      </w:r>
    </w:p>
    <w:p w14:paraId="6D633F0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1376DE1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al,04h                                  </w:t>
      </w:r>
    </w:p>
    <w:p w14:paraId="523308A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</w:t>
      </w:r>
    </w:p>
    <w:p w14:paraId="0AE0930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al,02h                                  </w:t>
      </w:r>
    </w:p>
    <w:p w14:paraId="6475B75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</w:t>
      </w:r>
    </w:p>
    <w:p w14:paraId="1307036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al,11h                                  </w:t>
      </w:r>
    </w:p>
    <w:p w14:paraId="0F1A8A3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</w:p>
    <w:p w14:paraId="08354D3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al,01h                                  </w:t>
      </w:r>
    </w:p>
    <w:p w14:paraId="7FE07D7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</w:p>
    <w:p w14:paraId="623A1E7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PREPARE_SEGMENTS:                               </w:t>
      </w:r>
    </w:p>
    <w:p w14:paraId="6AAE913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GDT_CODE_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RM.LIMIT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,0FFFFh                </w:t>
      </w:r>
    </w:p>
    <w:p w14:paraId="4605E5B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GDT_DATA.LIMIT,0FFFFh                   </w:t>
      </w:r>
    </w:p>
    <w:p w14:paraId="6B4A652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GDT_STACK.LIMIT,0FFFFh                  </w:t>
      </w:r>
    </w:p>
    <w:p w14:paraId="2018B5C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EAH                                    </w:t>
      </w:r>
    </w:p>
    <w:p w14:paraId="6F01ACB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offset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CONTINUE</w:t>
      </w:r>
    </w:p>
    <w:p w14:paraId="2E4BCF2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CODE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_RM_DESC                            </w:t>
      </w:r>
    </w:p>
    <w:p w14:paraId="2D561F7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CONTINUE:</w:t>
      </w:r>
    </w:p>
    <w:p w14:paraId="5C03244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ax,DATA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_DESC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</w:t>
      </w:r>
    </w:p>
    <w:p w14:paraId="7F947DA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7EA56E2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2B7F72A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fs,ax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535E828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gs,ax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6BC34E2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ax,STACK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_DESC</w:t>
      </w:r>
      <w:proofErr w:type="spellEnd"/>
    </w:p>
    <w:p w14:paraId="3E9A6D2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455A97E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ENABLE_REAL_MODE:                               </w:t>
      </w:r>
    </w:p>
    <w:p w14:paraId="3F8198B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eax,cr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0</w:t>
      </w:r>
    </w:p>
    <w:p w14:paraId="69CC4F4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and al,11111110b                            </w:t>
      </w:r>
    </w:p>
    <w:p w14:paraId="5E09B2A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cr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0,eax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</w:t>
      </w:r>
    </w:p>
    <w:p w14:paraId="351881E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EAH</w:t>
      </w:r>
    </w:p>
    <w:p w14:paraId="083D03D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offset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CONTINUE2</w:t>
      </w:r>
    </w:p>
    <w:p w14:paraId="27CA19E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CODE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_RM</w:t>
      </w:r>
    </w:p>
    <w:p w14:paraId="0F50FDA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CONTINUE2:                                 </w:t>
      </w:r>
    </w:p>
    <w:p w14:paraId="31209D4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ax,STACK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_A</w:t>
      </w:r>
      <w:proofErr w:type="spellEnd"/>
    </w:p>
    <w:p w14:paraId="4B3DA46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</w:t>
      </w:r>
    </w:p>
    <w:p w14:paraId="16D9ACF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ax,DATA</w:t>
      </w:r>
      <w:proofErr w:type="spellEnd"/>
      <w:proofErr w:type="gramEnd"/>
    </w:p>
    <w:p w14:paraId="37CD182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</w:t>
      </w:r>
    </w:p>
    <w:p w14:paraId="5224989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es,ax</w:t>
      </w:r>
      <w:proofErr w:type="spellEnd"/>
      <w:proofErr w:type="gramEnd"/>
    </w:p>
    <w:p w14:paraId="60FF8FF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ax,ax</w:t>
      </w:r>
      <w:proofErr w:type="spellEnd"/>
      <w:proofErr w:type="gramEnd"/>
    </w:p>
    <w:p w14:paraId="47428A7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fs,ax</w:t>
      </w:r>
      <w:proofErr w:type="spellEnd"/>
      <w:proofErr w:type="gramEnd"/>
    </w:p>
    <w:p w14:paraId="5EC5BBC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gs,ax</w:t>
      </w:r>
      <w:proofErr w:type="spellEnd"/>
      <w:proofErr w:type="gramEnd"/>
    </w:p>
    <w:p w14:paraId="62C0EFD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IDTR.LIMIT, 3FFH                </w:t>
      </w:r>
    </w:p>
    <w:p w14:paraId="1EBE20A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dword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ptr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IDTR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+2, 0            </w:t>
      </w:r>
    </w:p>
    <w:p w14:paraId="7EF7E28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lidt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fword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ptr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IDTR                 </w:t>
      </w:r>
    </w:p>
    <w:p w14:paraId="06B9A3B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REPEAIR_MASK:                                   </w:t>
      </w:r>
    </w:p>
    <w:p w14:paraId="1ACB761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al,INT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_MASK_M</w:t>
      </w:r>
      <w:proofErr w:type="spellEnd"/>
    </w:p>
    <w:p w14:paraId="0A7DD71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18B1C14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al,INT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_MASK_S</w:t>
      </w:r>
      <w:proofErr w:type="spellEnd"/>
    </w:p>
    <w:p w14:paraId="764FDF6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7139ADB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ENABLE_INTERRUPTS:                              </w:t>
      </w:r>
    </w:p>
    <w:p w14:paraId="4CC9E36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,70h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7824C5F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and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al,01111111b                            </w:t>
      </w:r>
    </w:p>
    <w:p w14:paraId="35CCA59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out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70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</w:p>
    <w:p w14:paraId="06F9B00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nop</w:t>
      </w:r>
      <w:proofErr w:type="spellEnd"/>
    </w:p>
    <w:p w14:paraId="33E2E76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 </w:t>
      </w:r>
    </w:p>
    <w:p w14:paraId="22D3C1E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DISABLE_A20:                                    </w:t>
      </w:r>
    </w:p>
    <w:p w14:paraId="30C31F0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,92h</w:t>
      </w:r>
    </w:p>
    <w:p w14:paraId="4889198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and al,11111101b                            </w:t>
      </w:r>
    </w:p>
    <w:p w14:paraId="4EA5BB7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92h, al</w:t>
      </w:r>
    </w:p>
    <w:p w14:paraId="4715B97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EXIT:                                           </w:t>
      </w:r>
    </w:p>
    <w:p w14:paraId="2779FAE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ax,3h</w:t>
      </w:r>
    </w:p>
    <w:p w14:paraId="0D9A56F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10H                                         </w:t>
      </w:r>
    </w:p>
    <w:p w14:paraId="75080C2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dx,MSG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_EXIT</w:t>
      </w:r>
      <w:proofErr w:type="spellEnd"/>
    </w:p>
    <w:p w14:paraId="50C7827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14:paraId="10E42B8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                                    </w:t>
      </w:r>
    </w:p>
    <w:p w14:paraId="1C65B06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42D56A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FILL_CR_0_BUFFER_RM                    </w:t>
      </w:r>
    </w:p>
    <w:p w14:paraId="5A6137F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dx, BUFFER_CR_0_RM</w:t>
      </w:r>
    </w:p>
    <w:p w14:paraId="5EAC60D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 9h</w:t>
      </w:r>
    </w:p>
    <w:p w14:paraId="160BB96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5AD3643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7AB8E26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ax,4C00h</w:t>
      </w:r>
    </w:p>
    <w:p w14:paraId="21D37C3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                                    </w:t>
      </w:r>
    </w:p>
    <w:p w14:paraId="495207C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B00378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25FFE2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INPUT proc near                                 </w:t>
      </w:r>
    </w:p>
    <w:p w14:paraId="37A6079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ah,0ah</w:t>
      </w:r>
    </w:p>
    <w:p w14:paraId="777E1B7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di,di</w:t>
      </w:r>
      <w:proofErr w:type="spellEnd"/>
      <w:proofErr w:type="gramEnd"/>
    </w:p>
    <w:p w14:paraId="3BF1E0B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dx,offset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ds:[INPUT_TIME]</w:t>
      </w:r>
    </w:p>
    <w:p w14:paraId="4946461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27FC8F8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dl,0ah</w:t>
      </w:r>
    </w:p>
    <w:p w14:paraId="1F1A91A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ah,02</w:t>
      </w:r>
    </w:p>
    <w:p w14:paraId="595246D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</w:t>
      </w:r>
    </w:p>
    <w:p w14:paraId="4474DFD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52BC930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si,offset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INPUT_TIME+2 </w:t>
      </w:r>
    </w:p>
    <w:p w14:paraId="27621FE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byte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ptr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[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],"-" </w:t>
      </w:r>
    </w:p>
    <w:p w14:paraId="7A6FCED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ii1</w:t>
      </w:r>
    </w:p>
    <w:p w14:paraId="2E5FF99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di,1 </w:t>
      </w:r>
    </w:p>
    <w:p w14:paraId="32F6A85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si   </w:t>
      </w:r>
    </w:p>
    <w:p w14:paraId="3BA5CC7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II1:</w:t>
      </w:r>
    </w:p>
    <w:p w14:paraId="62A161B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ax,ax</w:t>
      </w:r>
      <w:proofErr w:type="spellEnd"/>
      <w:proofErr w:type="gramEnd"/>
    </w:p>
    <w:p w14:paraId="642EB90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bx,10  </w:t>
      </w:r>
    </w:p>
    <w:p w14:paraId="6F7DB5B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II2:</w:t>
      </w:r>
    </w:p>
    <w:p w14:paraId="44B1C5D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cl,[</w:t>
      </w:r>
      <w:proofErr w:type="spellStart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</w:t>
      </w:r>
    </w:p>
    <w:p w14:paraId="73007DB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cl,0dh </w:t>
      </w:r>
    </w:p>
    <w:p w14:paraId="74E475F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ii3</w:t>
      </w:r>
    </w:p>
    <w:p w14:paraId="7B8DF7C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cl,'0' </w:t>
      </w:r>
    </w:p>
    <w:p w14:paraId="10670A3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er</w:t>
      </w:r>
      <w:proofErr w:type="spellEnd"/>
    </w:p>
    <w:p w14:paraId="5BFFF57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cl,'9' </w:t>
      </w:r>
    </w:p>
    <w:p w14:paraId="0578980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ja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er</w:t>
      </w:r>
      <w:proofErr w:type="spellEnd"/>
    </w:p>
    <w:p w14:paraId="7E6CBDB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</w:p>
    <w:p w14:paraId="2CB74E1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sub cl,'0' </w:t>
      </w:r>
    </w:p>
    <w:p w14:paraId="0F3C2AD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mul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bx     </w:t>
      </w:r>
    </w:p>
    <w:p w14:paraId="12453DF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ax,cx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</w:p>
    <w:p w14:paraId="056648B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si     </w:t>
      </w:r>
    </w:p>
    <w:p w14:paraId="3FFFE86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ii2    </w:t>
      </w:r>
    </w:p>
    <w:p w14:paraId="5784589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ER:   </w:t>
      </w:r>
    </w:p>
    <w:p w14:paraId="0B468AA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dx, offset MSG_ERROR</w:t>
      </w:r>
    </w:p>
    <w:p w14:paraId="2C4198D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ah,09</w:t>
      </w:r>
    </w:p>
    <w:p w14:paraId="6B91FD3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5AAD451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20h</w:t>
      </w:r>
    </w:p>
    <w:p w14:paraId="44411A5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II3:</w:t>
      </w:r>
    </w:p>
    <w:p w14:paraId="109B526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31B5A72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INPUT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20DADD5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76AE9D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FILL_CR_0_BUFFER_RM proc near</w:t>
      </w:r>
    </w:p>
    <w:p w14:paraId="2B9A9C2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push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656547F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push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79872A6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push dx</w:t>
      </w:r>
    </w:p>
    <w:p w14:paraId="51733A9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C9B861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cr0</w:t>
      </w:r>
    </w:p>
    <w:p w14:paraId="057465B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dx, dx</w:t>
      </w:r>
    </w:p>
    <w:p w14:paraId="5D6F084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cx, 32</w:t>
      </w:r>
    </w:p>
    <w:p w14:paraId="079C793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lea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BUFFER_CR_0_RM</w:t>
      </w:r>
    </w:p>
    <w:p w14:paraId="18E3C18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fill_cr_0_loop_rm:</w:t>
      </w:r>
    </w:p>
    <w:p w14:paraId="7484EE0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dl, al</w:t>
      </w:r>
    </w:p>
    <w:p w14:paraId="2AAC580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dl, 7</w:t>
      </w:r>
    </w:p>
    <w:p w14:paraId="30BA34D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dl, 7</w:t>
      </w:r>
    </w:p>
    <w:p w14:paraId="728A520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1</w:t>
      </w:r>
    </w:p>
    <w:p w14:paraId="3F79D7A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add dl, 48 </w:t>
      </w:r>
    </w:p>
    <w:p w14:paraId="4052AD9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[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 dl</w:t>
      </w:r>
    </w:p>
    <w:p w14:paraId="3EDA026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4C9AD1A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dl, dl</w:t>
      </w:r>
    </w:p>
    <w:p w14:paraId="6A69E24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loop fill_cr_0_loop_rm</w:t>
      </w:r>
    </w:p>
    <w:p w14:paraId="7B1A021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FCE75A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pop dx</w:t>
      </w:r>
    </w:p>
    <w:p w14:paraId="1E84977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pop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5FB32CC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pop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77C9E73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ret</w:t>
      </w:r>
    </w:p>
    <w:p w14:paraId="17B8452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FILL_CR_0_BUFFER_RM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1340F18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D7DDEF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SIZE_CODE_RM    = ($ - CODE_RM_BEGIN)           </w:t>
      </w:r>
    </w:p>
    <w:p w14:paraId="20E09D2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3F9A3B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CODE_RM ends</w:t>
      </w:r>
    </w:p>
    <w:p w14:paraId="7B0A159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CEC377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D1803B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CODE_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PM  segment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para use32</w:t>
      </w:r>
    </w:p>
    <w:p w14:paraId="3D53E55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CODE_PM_BEGIN   = $</w:t>
      </w:r>
    </w:p>
    <w:p w14:paraId="569119B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assume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cs:CODE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_PM,ds:DATA,es:DATA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</w:t>
      </w:r>
    </w:p>
    <w:p w14:paraId="17951BD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ENTER_PM:                                           </w:t>
      </w:r>
    </w:p>
    <w:p w14:paraId="4E58BE3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call CLRSCR           </w:t>
      </w:r>
    </w:p>
    <w:p w14:paraId="3D866B5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</w:t>
      </w:r>
    </w:p>
    <w:p w14:paraId="68D1ED1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,edi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</w:t>
      </w:r>
    </w:p>
    <w:p w14:paraId="58821D9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,MSG_HELLO_PM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</w:t>
      </w:r>
    </w:p>
    <w:p w14:paraId="12B6229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14:paraId="7058E00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add  edi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,160                                </w:t>
      </w:r>
    </w:p>
    <w:p w14:paraId="1C98489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,MSG_KEYBOARD</w:t>
      </w:r>
      <w:proofErr w:type="spellEnd"/>
    </w:p>
    <w:p w14:paraId="192571B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14:paraId="4C876CE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edi,320</w:t>
      </w:r>
    </w:p>
    <w:p w14:paraId="026A302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esi,MSG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_TIME</w:t>
      </w:r>
      <w:proofErr w:type="spellEnd"/>
    </w:p>
    <w:p w14:paraId="3EC5947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14:paraId="3CDD8CB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edi,480</w:t>
      </w:r>
    </w:p>
    <w:p w14:paraId="1A6B75F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esi,MSG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_COUNT</w:t>
      </w:r>
      <w:proofErr w:type="spellEnd"/>
    </w:p>
    <w:p w14:paraId="279A1EE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</w:t>
      </w:r>
    </w:p>
    <w:p w14:paraId="5EA0ACB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50F64D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FILL_CR_0_BUFFER</w:t>
      </w:r>
    </w:p>
    <w:p w14:paraId="4A9C5CF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640</w:t>
      </w:r>
    </w:p>
    <w:p w14:paraId="6BA6D61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BUFFER_CR_0</w:t>
      </w:r>
    </w:p>
    <w:p w14:paraId="7A709F0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</w:t>
      </w:r>
    </w:p>
    <w:p w14:paraId="4D90B11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DS:[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COUNT],0</w:t>
      </w:r>
    </w:p>
    <w:p w14:paraId="42E5D2E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WAITING_ESC:                                    </w:t>
      </w:r>
    </w:p>
    <w:p w14:paraId="05D9FB0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WAITING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_ESC                            </w:t>
      </w:r>
    </w:p>
    <w:p w14:paraId="1680447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EXIT_PM:                                        </w:t>
      </w:r>
    </w:p>
    <w:p w14:paraId="51CE510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66H</w:t>
      </w:r>
    </w:p>
    <w:p w14:paraId="7308742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retf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</w:t>
      </w:r>
    </w:p>
    <w:p w14:paraId="265CF5D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EXIT_FROM_INTERRUPT:                            </w:t>
      </w:r>
    </w:p>
    <w:p w14:paraId="5750856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</w:p>
    <w:p w14:paraId="471BD9F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es</w:t>
      </w:r>
    </w:p>
    <w:p w14:paraId="12861FD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ds</w:t>
      </w:r>
    </w:p>
    <w:p w14:paraId="3E7F602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</w:t>
      </w:r>
    </w:p>
    <w:p w14:paraId="3798A01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</w:t>
      </w:r>
    </w:p>
    <w:p w14:paraId="7542901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</w:t>
      </w:r>
    </w:p>
    <w:p w14:paraId="159E6DE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 </w:t>
      </w:r>
    </w:p>
    <w:p w14:paraId="79EA8BD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66H</w:t>
      </w:r>
    </w:p>
    <w:p w14:paraId="3603599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retf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</w:t>
      </w:r>
    </w:p>
    <w:p w14:paraId="3990252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9EE57A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WORD_TO_DEC proc near                          </w:t>
      </w:r>
    </w:p>
    <w:p w14:paraId="77A69A7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pushad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4D814C9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movzx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eax,ax</w:t>
      </w:r>
      <w:proofErr w:type="spellEnd"/>
      <w:proofErr w:type="gramEnd"/>
    </w:p>
    <w:p w14:paraId="7463B92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cx,cx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</w:t>
      </w:r>
    </w:p>
    <w:p w14:paraId="30C41DB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bx,10              </w:t>
      </w:r>
    </w:p>
    <w:p w14:paraId="6EB5913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LOOP1:                                                      </w:t>
      </w:r>
    </w:p>
    <w:p w14:paraId="46917FC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dx,dx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</w:t>
      </w:r>
    </w:p>
    <w:p w14:paraId="56DF5B7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div bx                 </w:t>
      </w:r>
    </w:p>
    <w:p w14:paraId="51C3E4B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dl,'0'             </w:t>
      </w:r>
    </w:p>
    <w:p w14:paraId="6329A16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dx                </w:t>
      </w:r>
    </w:p>
    <w:p w14:paraId="4F211E3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cx                 </w:t>
      </w:r>
    </w:p>
    <w:p w14:paraId="449025B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test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</w:t>
      </w:r>
    </w:p>
    <w:p w14:paraId="690427E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LOOP1          </w:t>
      </w:r>
    </w:p>
    <w:p w14:paraId="5F7CF41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LOOP2:                                                          </w:t>
      </w:r>
    </w:p>
    <w:p w14:paraId="57ACB7E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dx                 </w:t>
      </w:r>
    </w:p>
    <w:p w14:paraId="1818C0F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[di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</w:t>
      </w:r>
    </w:p>
    <w:p w14:paraId="08AF6A3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di                 </w:t>
      </w:r>
    </w:p>
    <w:p w14:paraId="4C8BB44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loop LOOP2         </w:t>
      </w:r>
    </w:p>
    <w:p w14:paraId="2690B76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</w:p>
    <w:p w14:paraId="18D8C48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4EF9692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WORD_TO_DEC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5143064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353E1B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406740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FILL_CR_0_BUFFER proc near</w:t>
      </w:r>
    </w:p>
    <w:p w14:paraId="569F29B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push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3310D34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push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2787588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push dx</w:t>
      </w:r>
    </w:p>
    <w:p w14:paraId="0E5B792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6428AC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cr0</w:t>
      </w:r>
    </w:p>
    <w:p w14:paraId="21D3D3E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dx, dx</w:t>
      </w:r>
    </w:p>
    <w:p w14:paraId="56763C2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cx, 32</w:t>
      </w:r>
    </w:p>
    <w:p w14:paraId="10EEBD8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lea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BUFFER_CR_0</w:t>
      </w:r>
    </w:p>
    <w:p w14:paraId="31EA76B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fill_cr_0_loop:</w:t>
      </w:r>
    </w:p>
    <w:p w14:paraId="0AD9B9B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dl, al</w:t>
      </w:r>
    </w:p>
    <w:p w14:paraId="5DB6ED9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dl, 7</w:t>
      </w:r>
    </w:p>
    <w:p w14:paraId="4DC5653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dl, 7</w:t>
      </w:r>
    </w:p>
    <w:p w14:paraId="28C9B58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1</w:t>
      </w:r>
    </w:p>
    <w:p w14:paraId="5D45796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add dl, 48 </w:t>
      </w:r>
    </w:p>
    <w:p w14:paraId="4D4FF05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[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 dl</w:t>
      </w:r>
    </w:p>
    <w:p w14:paraId="0EC4E83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330E5EC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dl, dl</w:t>
      </w:r>
    </w:p>
    <w:p w14:paraId="4957B4D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loop fill_cr_0_loop</w:t>
      </w:r>
    </w:p>
    <w:p w14:paraId="44C26CA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1D04CB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pop dx</w:t>
      </w:r>
    </w:p>
    <w:p w14:paraId="5F1BEBD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pop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4D33453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pop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42F2111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ret</w:t>
      </w:r>
    </w:p>
    <w:p w14:paraId="5B8754B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FILL_CR_0_BUFFER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71CA89E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21992C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A209BC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004358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DIGIT_TO_HEX proc near                          </w:t>
      </w:r>
    </w:p>
    <w:p w14:paraId="7C87250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al,'0'            </w:t>
      </w:r>
    </w:p>
    <w:p w14:paraId="67A58B2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al,'9'            </w:t>
      </w:r>
    </w:p>
    <w:p w14:paraId="54D9891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jle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DTH_END           </w:t>
      </w:r>
    </w:p>
    <w:p w14:paraId="386C998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al,7              </w:t>
      </w:r>
    </w:p>
    <w:p w14:paraId="394AEB5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DTH_END:</w:t>
      </w:r>
    </w:p>
    <w:p w14:paraId="0A3463B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        </w:t>
      </w:r>
    </w:p>
    <w:p w14:paraId="16E34DC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DIGIT_TO_HEX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292AEE3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F0236B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2F99F7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BYTE_TO_HEX proc near                           </w:t>
      </w:r>
    </w:p>
    <w:p w14:paraId="7D67464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ax</w:t>
      </w:r>
    </w:p>
    <w:p w14:paraId="7E0139B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ah,al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</w:t>
      </w:r>
    </w:p>
    <w:p w14:paraId="1010D70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al,4              </w:t>
      </w:r>
    </w:p>
    <w:p w14:paraId="71154F5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DIGIT_TO_HEX     </w:t>
      </w:r>
    </w:p>
    <w:p w14:paraId="5992118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[di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</w:t>
      </w:r>
    </w:p>
    <w:p w14:paraId="53B830C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di                </w:t>
      </w:r>
    </w:p>
    <w:p w14:paraId="5C33307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al,ah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</w:t>
      </w:r>
    </w:p>
    <w:p w14:paraId="32D7CCC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and al,0Fh            </w:t>
      </w:r>
    </w:p>
    <w:p w14:paraId="1BD6DB7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DIGIT_TO_HEX     </w:t>
      </w:r>
    </w:p>
    <w:p w14:paraId="1CAD0A9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[di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</w:t>
      </w:r>
    </w:p>
    <w:p w14:paraId="357B1CF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di                </w:t>
      </w:r>
    </w:p>
    <w:p w14:paraId="4F1303B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ax</w:t>
      </w:r>
    </w:p>
    <w:p w14:paraId="2782C1C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    </w:t>
      </w:r>
    </w:p>
    <w:p w14:paraId="5E51970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BYTE_TO_HEX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7B1C0BA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DF73E1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116A68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 = 0                           </w:t>
      </w:r>
    </w:p>
    <w:p w14:paraId="2CFFEB6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IRPC N, 0123456789ABCDEF</w:t>
      </w:r>
    </w:p>
    <w:p w14:paraId="70F69E2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EXC_0&amp;N label word                              </w:t>
      </w:r>
    </w:p>
    <w:p w14:paraId="401DAF1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14:paraId="4DD38B8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EXC_HANDLER</w:t>
      </w:r>
    </w:p>
    <w:p w14:paraId="479CA96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601B11A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 = 010H</w:t>
      </w:r>
    </w:p>
    <w:p w14:paraId="098139F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IRPC N, 0123456789ABCDEF                        </w:t>
      </w:r>
    </w:p>
    <w:p w14:paraId="3D98993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EXC_1&amp;N label word                              </w:t>
      </w:r>
    </w:p>
    <w:p w14:paraId="223A6B1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14:paraId="362BD76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EXC_HANDLER</w:t>
      </w:r>
    </w:p>
    <w:p w14:paraId="4AF285A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54FDE9E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C02158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700F67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EXC_HANDLER proc near                           </w:t>
      </w:r>
    </w:p>
    <w:p w14:paraId="2AFC414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CLRSCR                                 </w:t>
      </w:r>
    </w:p>
    <w:p w14:paraId="2A61C31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MSG_EXC</w:t>
      </w:r>
    </w:p>
    <w:p w14:paraId="038567C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40*2</w:t>
      </w:r>
    </w:p>
    <w:p w14:paraId="2FEBEA4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14:paraId="0887989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</w:t>
      </w:r>
    </w:p>
    <w:p w14:paraId="54F5707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</w:t>
      </w:r>
    </w:p>
    <w:p w14:paraId="66E81AA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</w:t>
      </w:r>
    </w:p>
    <w:p w14:paraId="71539D4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 </w:t>
      </w:r>
    </w:p>
    <w:p w14:paraId="2FC5D5D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66H</w:t>
      </w:r>
    </w:p>
    <w:p w14:paraId="53A91DD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retf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</w:t>
      </w:r>
    </w:p>
    <w:p w14:paraId="19EA128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EXC_HANDLER     ENDP</w:t>
      </w:r>
    </w:p>
    <w:p w14:paraId="43D4931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D1BA3F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86ED11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IDLE_IRQ_MASTER proc near                      </w:t>
      </w:r>
    </w:p>
    <w:p w14:paraId="0E58315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6869326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,20h</w:t>
      </w:r>
    </w:p>
    <w:p w14:paraId="26BFF09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out  20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</w:p>
    <w:p w14:paraId="2C7E844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pop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proofErr w:type="gramEnd"/>
    </w:p>
    <w:p w14:paraId="0CA5C8C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iretd</w:t>
      </w:r>
      <w:proofErr w:type="spellEnd"/>
    </w:p>
    <w:p w14:paraId="4F142F1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IDLE_IRQ_MASTER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54606DE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2655F9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610AC1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IDLE_IRQ_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SLAVE  proc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near                      </w:t>
      </w:r>
    </w:p>
    <w:p w14:paraId="58A7142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1CBDB4B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,20h</w:t>
      </w:r>
    </w:p>
    <w:p w14:paraId="34CA134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out  20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</w:p>
    <w:p w14:paraId="4751E22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out  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A0h,al</w:t>
      </w:r>
    </w:p>
    <w:p w14:paraId="2B5EEDA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pop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proofErr w:type="gramEnd"/>
    </w:p>
    <w:p w14:paraId="73D1066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iretd</w:t>
      </w:r>
      <w:proofErr w:type="spellEnd"/>
    </w:p>
    <w:p w14:paraId="34F051C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IDLE_IRQ_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SLAVE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  <w:proofErr w:type="gramEnd"/>
    </w:p>
    <w:p w14:paraId="027CF79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F33F2B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6F4190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TIMER_HANDLER proc near  </w:t>
      </w:r>
    </w:p>
    <w:p w14:paraId="6D71D0C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           </w:t>
      </w:r>
    </w:p>
    <w:p w14:paraId="42633FF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ds</w:t>
      </w:r>
    </w:p>
    <w:p w14:paraId="74994F9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14:paraId="388EB5B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pushad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</w:t>
      </w:r>
    </w:p>
    <w:p w14:paraId="55DEC68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,DATA_DESC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</w:t>
      </w:r>
    </w:p>
    <w:p w14:paraId="5E735C6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,ax</w:t>
      </w:r>
      <w:proofErr w:type="spellEnd"/>
    </w:p>
    <w:p w14:paraId="0AAD6F3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ds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:[COUNT]                             </w:t>
      </w:r>
    </w:p>
    <w:p w14:paraId="3A90F5A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:[BUFFER_COUNT]</w:t>
      </w:r>
    </w:p>
    <w:p w14:paraId="662D3C5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:[COUNT]</w:t>
      </w:r>
    </w:p>
    <w:p w14:paraId="706FED2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WORD_TO_DEC                            </w:t>
      </w:r>
    </w:p>
    <w:p w14:paraId="10E9E96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edi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,538</w:t>
      </w:r>
    </w:p>
    <w:p w14:paraId="78ACE8F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,BUFFER_COUNT</w:t>
      </w:r>
      <w:proofErr w:type="spellEnd"/>
    </w:p>
    <w:p w14:paraId="1C723AE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</w:t>
      </w:r>
    </w:p>
    <w:p w14:paraId="654B5ED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1782B95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SHOW_TIMER:</w:t>
      </w:r>
    </w:p>
    <w:p w14:paraId="0D0D513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,0h                                  </w:t>
      </w:r>
    </w:p>
    <w:p w14:paraId="52F27D0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out  70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</w:p>
    <w:p w14:paraId="3BB4718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,71h                                 </w:t>
      </w:r>
    </w:p>
    <w:p w14:paraId="14733F8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:[SECOND]                         </w:t>
      </w:r>
    </w:p>
    <w:p w14:paraId="2458D37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je   SKIP_SECOND                            </w:t>
      </w:r>
    </w:p>
    <w:p w14:paraId="7EB5699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ds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:[SECOND],al                         </w:t>
      </w:r>
    </w:p>
    <w:p w14:paraId="10A2007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:[TIME]                           </w:t>
      </w:r>
    </w:p>
    <w:p w14:paraId="31F8608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ds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:[TIME],0                            </w:t>
      </w:r>
    </w:p>
    <w:p w14:paraId="209C9EB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je   DISABLE_PM                             </w:t>
      </w:r>
    </w:p>
    <w:p w14:paraId="3382CE9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ah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,ah</w:t>
      </w:r>
      <w:proofErr w:type="spellEnd"/>
    </w:p>
    <w:p w14:paraId="3C3C627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:[BUFFER_TIME]                   </w:t>
      </w:r>
    </w:p>
    <w:p w14:paraId="7399CFA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WORD_TO_DEC                            </w:t>
      </w:r>
    </w:p>
    <w:p w14:paraId="6EC15AB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edi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,356</w:t>
      </w:r>
    </w:p>
    <w:p w14:paraId="0AC21F4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,BUFFER_TIME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</w:p>
    <w:p w14:paraId="5436F04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AAD064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14:paraId="3AD6788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dec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ds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:[TIME]                              </w:t>
      </w:r>
    </w:p>
    <w:p w14:paraId="50DACFB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,BUFFER_TIME</w:t>
      </w:r>
      <w:proofErr w:type="spellEnd"/>
    </w:p>
    <w:p w14:paraId="755FCFA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BUFFER_CLEAR                           </w:t>
      </w:r>
    </w:p>
    <w:p w14:paraId="77AD7B7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SKIP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_SECOND                            </w:t>
      </w:r>
    </w:p>
    <w:p w14:paraId="5566DA7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DISABLE_PM:                                     </w:t>
      </w:r>
    </w:p>
    <w:p w14:paraId="65D7539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,20h</w:t>
      </w:r>
    </w:p>
    <w:p w14:paraId="10AF356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out  20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</w:p>
    <w:p w14:paraId="2C9F9C7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0eah                                     </w:t>
      </w:r>
    </w:p>
    <w:p w14:paraId="0241322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dd OFFSET EXIT_FROM_INTERRUPT               </w:t>
      </w:r>
    </w:p>
    <w:p w14:paraId="1A2CF3B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CODE_PM_DESC                             </w:t>
      </w:r>
    </w:p>
    <w:p w14:paraId="498F1B5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SKIP_SECOND:                                    </w:t>
      </w:r>
    </w:p>
    <w:p w14:paraId="1217966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,20h</w:t>
      </w:r>
    </w:p>
    <w:p w14:paraId="2DF15B5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out  20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h,al                                 </w:t>
      </w:r>
    </w:p>
    <w:p w14:paraId="1F4ABAE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</w:p>
    <w:p w14:paraId="10F0172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es</w:t>
      </w:r>
    </w:p>
    <w:p w14:paraId="65B48BE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ds</w:t>
      </w:r>
    </w:p>
    <w:p w14:paraId="5A68163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iretd</w:t>
      </w:r>
      <w:proofErr w:type="spellEnd"/>
    </w:p>
    <w:p w14:paraId="66298BD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TIMER_HANDLER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62E63F4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616328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C9E281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KEYBOARD_HANDLER proc near  </w:t>
      </w:r>
    </w:p>
    <w:p w14:paraId="2A73A35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</w:t>
      </w:r>
    </w:p>
    <w:p w14:paraId="314D021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ds</w:t>
      </w:r>
    </w:p>
    <w:p w14:paraId="7254FD0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14:paraId="417BA78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pushad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</w:p>
    <w:p w14:paraId="3FD6792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1F28CD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in   ax,61h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7112968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and  ax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65532</w:t>
      </w:r>
    </w:p>
    <w:p w14:paraId="7125CB9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out 61h, ax</w:t>
      </w:r>
    </w:p>
    <w:p w14:paraId="5200B7D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009AD9A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,60h                                 </w:t>
      </w:r>
    </w:p>
    <w:p w14:paraId="4F9BB36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,1                                   </w:t>
      </w:r>
    </w:p>
    <w:p w14:paraId="233D6B6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je   KEYBOARD_EXIT                          </w:t>
      </w:r>
    </w:p>
    <w:p w14:paraId="064F1C1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ds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:[KEY_SCAN_CODE],al                  </w:t>
      </w:r>
    </w:p>
    <w:p w14:paraId="23F4D8D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:[BUFFER_SCAN_CODE]</w:t>
      </w:r>
    </w:p>
    <w:p w14:paraId="032EDAE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:[KEY_SCAN_CODE]</w:t>
      </w:r>
    </w:p>
    <w:p w14:paraId="379108B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ah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,ah</w:t>
      </w:r>
      <w:proofErr w:type="spellEnd"/>
    </w:p>
    <w:p w14:paraId="5207454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BYTE_TO_HEX                            </w:t>
      </w:r>
    </w:p>
    <w:p w14:paraId="7BFA3AA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edi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,200</w:t>
      </w:r>
    </w:p>
    <w:p w14:paraId="49A9859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,BUFFER_SCAN_CODE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</w:p>
    <w:p w14:paraId="0776D92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7576A60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;push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dx</w:t>
      </w:r>
    </w:p>
    <w:p w14:paraId="63CD59F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;call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PIANO</w:t>
      </w:r>
    </w:p>
    <w:p w14:paraId="5800AAA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;pop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dx</w:t>
      </w:r>
    </w:p>
    <w:p w14:paraId="2C9F874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7F16B5D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254AF8A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48313EA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</w:p>
    <w:p w14:paraId="243EA5A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1264D41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</w:t>
      </w:r>
    </w:p>
    <w:p w14:paraId="4129AF4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KEYBOARD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_RETURN  </w:t>
      </w:r>
    </w:p>
    <w:p w14:paraId="77361BB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KEYBOARD_EXIT:</w:t>
      </w:r>
    </w:p>
    <w:p w14:paraId="71D2556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,20h</w:t>
      </w:r>
    </w:p>
    <w:p w14:paraId="2D226E0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out  20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</w:p>
    <w:p w14:paraId="1CE43C9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0eah</w:t>
      </w:r>
    </w:p>
    <w:p w14:paraId="7AF5473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dd OFFSET EXIT_FROM_INTERRUPT </w:t>
      </w:r>
    </w:p>
    <w:p w14:paraId="2EBA0B6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CODE_PM_DESC  </w:t>
      </w:r>
    </w:p>
    <w:p w14:paraId="32555DF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>KEYBOARD_RETURN:</w:t>
      </w:r>
    </w:p>
    <w:p w14:paraId="1001BE5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,20h</w:t>
      </w:r>
    </w:p>
    <w:p w14:paraId="2DF0F17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out  20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h,al                                 </w:t>
      </w:r>
    </w:p>
    <w:p w14:paraId="0F6D445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</w:t>
      </w:r>
    </w:p>
    <w:p w14:paraId="6DE3A81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es</w:t>
      </w:r>
    </w:p>
    <w:p w14:paraId="51B3E56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ds</w:t>
      </w:r>
    </w:p>
    <w:p w14:paraId="7D73731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iretd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</w:t>
      </w:r>
    </w:p>
    <w:p w14:paraId="5113CDD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KEYBOARD_HANDLER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7FCC94D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676A68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PIANO proc near</w:t>
      </w:r>
    </w:p>
    <w:p w14:paraId="70DEE89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28E1CD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A_4: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10F4FCE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25</w:t>
      </w:r>
    </w:p>
    <w:p w14:paraId="21972ED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Ad_4</w:t>
      </w:r>
    </w:p>
    <w:p w14:paraId="3FECD0C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2712 </w:t>
      </w:r>
    </w:p>
    <w:p w14:paraId="7B12915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125E02F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3BA52B5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Ad_4: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4A7C0EA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12</w:t>
      </w:r>
    </w:p>
    <w:p w14:paraId="144C08E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B_4</w:t>
      </w:r>
    </w:p>
    <w:p w14:paraId="43FE114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2560 </w:t>
      </w:r>
    </w:p>
    <w:p w14:paraId="04EACE8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3F02E2A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6CBEA61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B_4:</w:t>
      </w:r>
    </w:p>
    <w:p w14:paraId="68F6B6B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26</w:t>
      </w:r>
    </w:p>
    <w:p w14:paraId="5BCD709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C_5</w:t>
      </w:r>
    </w:p>
    <w:p w14:paraId="7364207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dx, 2415</w:t>
      </w:r>
    </w:p>
    <w:p w14:paraId="633EABD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7652D72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6315E08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C_5:</w:t>
      </w:r>
    </w:p>
    <w:p w14:paraId="59531BD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27</w:t>
      </w:r>
    </w:p>
    <w:p w14:paraId="6460ED6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Cd_5</w:t>
      </w:r>
    </w:p>
    <w:p w14:paraId="7580C63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2280 </w:t>
      </w:r>
    </w:p>
    <w:p w14:paraId="6840E32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1C5636D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3282A56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Cd_5:</w:t>
      </w:r>
    </w:p>
    <w:p w14:paraId="590F5AD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33</w:t>
      </w:r>
    </w:p>
    <w:p w14:paraId="3D1C094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D_5</w:t>
      </w:r>
    </w:p>
    <w:p w14:paraId="779D8EB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2152 </w:t>
      </w:r>
    </w:p>
    <w:p w14:paraId="7279B23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41B7B66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3FDCC0E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D_5:</w:t>
      </w:r>
    </w:p>
    <w:p w14:paraId="12E1BFC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47</w:t>
      </w:r>
    </w:p>
    <w:p w14:paraId="7986146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Dd_5</w:t>
      </w:r>
    </w:p>
    <w:p w14:paraId="27CA4DC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2031 </w:t>
      </w:r>
    </w:p>
    <w:p w14:paraId="1715826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2F38D0C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31AF66C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Dd_5:</w:t>
      </w:r>
    </w:p>
    <w:p w14:paraId="3107728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34</w:t>
      </w:r>
    </w:p>
    <w:p w14:paraId="05C19DC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E_5</w:t>
      </w:r>
    </w:p>
    <w:p w14:paraId="6FCDC07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1917 </w:t>
      </w:r>
    </w:p>
    <w:p w14:paraId="435E714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192C59A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55774F1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E_5:</w:t>
      </w:r>
    </w:p>
    <w:p w14:paraId="5D227B9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48</w:t>
      </w:r>
    </w:p>
    <w:p w14:paraId="0EEB9C2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F_5</w:t>
      </w:r>
    </w:p>
    <w:p w14:paraId="7FD277A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1810 </w:t>
      </w:r>
    </w:p>
    <w:p w14:paraId="4844582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00F74D0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2A53C6F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F_5:</w:t>
      </w:r>
    </w:p>
    <w:p w14:paraId="6B05948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36</w:t>
      </w:r>
    </w:p>
    <w:p w14:paraId="501FE25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Fd_5</w:t>
      </w:r>
    </w:p>
    <w:p w14:paraId="723BC77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1708 </w:t>
      </w:r>
    </w:p>
    <w:p w14:paraId="7A5F736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3ADBDEC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1FFDA14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Fd_5:</w:t>
      </w:r>
    </w:p>
    <w:p w14:paraId="6021E53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10</w:t>
      </w:r>
    </w:p>
    <w:p w14:paraId="0F63F59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G_5</w:t>
      </w:r>
    </w:p>
    <w:p w14:paraId="08D207B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1612 </w:t>
      </w:r>
    </w:p>
    <w:p w14:paraId="7C7F9B9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46822B4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0AC3413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G_5: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7FA9056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37</w:t>
      </w:r>
    </w:p>
    <w:p w14:paraId="12417CB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Gd_5</w:t>
      </w:r>
    </w:p>
    <w:p w14:paraId="755A3DC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1522 </w:t>
      </w:r>
    </w:p>
    <w:p w14:paraId="220148E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2656633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5B290FA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Gd_5:</w:t>
      </w:r>
    </w:p>
    <w:p w14:paraId="5149FE8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11</w:t>
      </w:r>
    </w:p>
    <w:p w14:paraId="1EB6C68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A_5</w:t>
      </w:r>
    </w:p>
    <w:p w14:paraId="64EC07E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ax, 1436 </w:t>
      </w:r>
    </w:p>
    <w:p w14:paraId="4DF9273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6A61C56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43DE5C7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A_5: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448DA0C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38</w:t>
      </w:r>
    </w:p>
    <w:p w14:paraId="085E264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END_PIANO</w:t>
      </w:r>
    </w:p>
    <w:p w14:paraId="1EEF0A7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1356 </w:t>
      </w:r>
    </w:p>
    <w:p w14:paraId="5370880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1F1FAC3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</w:p>
    <w:p w14:paraId="1D1DB55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END_PIANO:</w:t>
      </w:r>
    </w:p>
    <w:p w14:paraId="17C350E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B04916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                                      </w:t>
      </w:r>
    </w:p>
    <w:p w14:paraId="394A04B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PIANO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67A2B49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7F7113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proc near</w:t>
      </w:r>
    </w:p>
    <w:p w14:paraId="0C5B8D2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dx, ax</w:t>
      </w:r>
    </w:p>
    <w:p w14:paraId="2F439AF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push ax</w:t>
      </w:r>
    </w:p>
    <w:p w14:paraId="4F9BCDB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ax, dx</w:t>
      </w:r>
    </w:p>
    <w:p w14:paraId="2730C2B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bl, 200</w:t>
      </w:r>
    </w:p>
    <w:p w14:paraId="14AAFEB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mul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</w:t>
      </w:r>
    </w:p>
    <w:p w14:paraId="7EFB4FB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;add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ax, 5000</w:t>
      </w:r>
    </w:p>
    <w:p w14:paraId="0A2EA62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AAA064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out 42h, al</w:t>
      </w:r>
    </w:p>
    <w:p w14:paraId="27BED9C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al, ah</w:t>
      </w:r>
    </w:p>
    <w:p w14:paraId="5FB4C1C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ab/>
        <w:t>out 42h, al</w:t>
      </w:r>
    </w:p>
    <w:p w14:paraId="347A515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38E9DD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pop ax</w:t>
      </w:r>
    </w:p>
    <w:p w14:paraId="21492B6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                                      </w:t>
      </w:r>
    </w:p>
    <w:p w14:paraId="0F12C50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5E1DFA6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F1D3A1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ENABLR_SOUND proc near               </w:t>
      </w:r>
    </w:p>
    <w:p w14:paraId="5F4A159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ds</w:t>
      </w:r>
    </w:p>
    <w:p w14:paraId="382B132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14:paraId="678A9C1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pushad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</w:t>
      </w:r>
    </w:p>
    <w:p w14:paraId="4B928E1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50621EF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,61h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5F4AA0F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or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3</w:t>
      </w:r>
    </w:p>
    <w:p w14:paraId="4D0D857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out 61h, al</w:t>
      </w:r>
    </w:p>
    <w:p w14:paraId="1AC5CB0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310A5FC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</w:t>
      </w:r>
    </w:p>
    <w:p w14:paraId="76090A6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es</w:t>
      </w:r>
    </w:p>
    <w:p w14:paraId="53E17C6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ds</w:t>
      </w:r>
    </w:p>
    <w:p w14:paraId="0C6DFA2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                                      </w:t>
      </w:r>
    </w:p>
    <w:p w14:paraId="722233E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ENABLR_SOUND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252E3CA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9D97F6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CLRSCR  proc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near                               </w:t>
      </w:r>
    </w:p>
    <w:p w14:paraId="27F956C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14:paraId="2381F6C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pushad</w:t>
      </w:r>
      <w:proofErr w:type="spellEnd"/>
    </w:p>
    <w:p w14:paraId="4BE4901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,TEXT_DESC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</w:t>
      </w:r>
    </w:p>
    <w:p w14:paraId="1A77FEB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,ax</w:t>
      </w:r>
      <w:proofErr w:type="spellEnd"/>
    </w:p>
    <w:p w14:paraId="0872CBA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,edi</w:t>
      </w:r>
      <w:proofErr w:type="spellEnd"/>
    </w:p>
    <w:p w14:paraId="36FCA3F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ecx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,80*25                              </w:t>
      </w:r>
    </w:p>
    <w:p w14:paraId="152ACE5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ax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,700h</w:t>
      </w:r>
    </w:p>
    <w:p w14:paraId="263B8FE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rep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stosw</w:t>
      </w:r>
      <w:proofErr w:type="spellEnd"/>
      <w:proofErr w:type="gramEnd"/>
    </w:p>
    <w:p w14:paraId="560BE9F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</w:p>
    <w:p w14:paraId="221B247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pop  es</w:t>
      </w:r>
      <w:proofErr w:type="gramEnd"/>
    </w:p>
    <w:p w14:paraId="06528F2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284A54D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CLRSCR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  <w:proofErr w:type="gramEnd"/>
    </w:p>
    <w:p w14:paraId="46A559C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071FE6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03ACBA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BUFFER_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CLEAR  proc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near                         </w:t>
      </w:r>
    </w:p>
    <w:p w14:paraId="2AA4A68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al,' '</w:t>
      </w:r>
    </w:p>
    <w:p w14:paraId="099489F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[esi+0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227DA02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487690D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[esi+2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079FBF0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[esi+3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166F71F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[esi+4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4C73DA1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[esi+5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1382512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[esi+6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0970839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[esi+7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3C73F3D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475E78B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BUFFER_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CLEAR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  <w:proofErr w:type="gramEnd"/>
    </w:p>
    <w:p w14:paraId="0E49D6C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1C06E8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E5CDE4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BUFFER_OUTPUT proc near                         </w:t>
      </w:r>
    </w:p>
    <w:p w14:paraId="1BC8FEB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14:paraId="08E0D56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PUSHAD</w:t>
      </w:r>
    </w:p>
    <w:p w14:paraId="3466995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,TEXT_DESC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</w:t>
      </w:r>
    </w:p>
    <w:p w14:paraId="5F168EA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,ax</w:t>
      </w:r>
      <w:proofErr w:type="spellEnd"/>
    </w:p>
    <w:p w14:paraId="7F6B7EE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OUTPUT_LOOP:                                    </w:t>
      </w:r>
    </w:p>
    <w:p w14:paraId="59F01C6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lodsb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</w:t>
      </w:r>
    </w:p>
    <w:p w14:paraId="6B7EE6D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or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al,al</w:t>
      </w:r>
      <w:proofErr w:type="spellEnd"/>
      <w:proofErr w:type="gramEnd"/>
    </w:p>
    <w:p w14:paraId="7E6AF29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OUTPUT_EXIT                            </w:t>
      </w:r>
    </w:p>
    <w:p w14:paraId="67E96A1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stosb</w:t>
      </w:r>
      <w:proofErr w:type="spellEnd"/>
    </w:p>
    <w:p w14:paraId="0097C91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spellEnd"/>
      <w:proofErr w:type="gramEnd"/>
    </w:p>
    <w:p w14:paraId="5A0AAEA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OUTPUT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_LOOP</w:t>
      </w:r>
    </w:p>
    <w:p w14:paraId="66DA3B9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OUTPUT_EXIT:                                    </w:t>
      </w:r>
    </w:p>
    <w:p w14:paraId="5D2C104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</w:p>
    <w:p w14:paraId="7E785AA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pop  es</w:t>
      </w:r>
      <w:proofErr w:type="gramEnd"/>
    </w:p>
    <w:p w14:paraId="6A3A14E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5141AFB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BUFFER_OUTPUT ENDP</w:t>
      </w:r>
    </w:p>
    <w:p w14:paraId="5FFF2E1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B96FE3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AA28A9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8ABDF8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SIZE_CODE_PM     =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(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$ - CODE_PM_BEGIN)</w:t>
      </w:r>
    </w:p>
    <w:p w14:paraId="54AB36F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CODE_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PM  ENDS</w:t>
      </w:r>
      <w:proofErr w:type="gramEnd"/>
    </w:p>
    <w:p w14:paraId="4768F51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08FCFF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829472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DATA    segment para use16                      </w:t>
      </w:r>
    </w:p>
    <w:p w14:paraId="729BDE5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DATA_BEGIN      = $</w:t>
      </w:r>
    </w:p>
    <w:p w14:paraId="60AD7F6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7AFD7D7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S_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DESC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struc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69C413E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LIMIT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223C698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BASE_L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02A9F78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BASE_M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4D89BD7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ACCESS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3835C29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ATTRIBS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0176F53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BASE_H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4BAA416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S_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DESC  ends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</w:p>
    <w:p w14:paraId="5D9CFBD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DESC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struc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6A774FF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OFFS_L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7E4361D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SEL 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7A0C536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PARAM_CNT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45E8BDE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ACCESS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0CC95FB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OFFS_H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246AD14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DESC  ends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</w:p>
    <w:p w14:paraId="30EBF8D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IDTR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struc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67B6651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LIMIT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5B4FF48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IDT_L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2565819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IDT_H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422A4D4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IDTR  ends</w:t>
      </w:r>
      <w:proofErr w:type="gramEnd"/>
    </w:p>
    <w:p w14:paraId="6BE4B16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3F76B73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GDT_BEGIN   = $</w:t>
      </w:r>
    </w:p>
    <w:p w14:paraId="485FFAD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 label   word                            </w:t>
      </w:r>
    </w:p>
    <w:p w14:paraId="2526207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GDT_0       S_DESC &lt;0,0,0,0,0,0&gt;                                  </w:t>
      </w:r>
    </w:p>
    <w:p w14:paraId="42B7FDF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GDT_GDT     S_DESC &lt;GDT_SIZE-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1,,,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10010010b,0,&gt;                 </w:t>
      </w:r>
    </w:p>
    <w:p w14:paraId="2798032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GDT_CODE_RM S_DESC &lt;SIZE_CODE_RM-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1,,,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10011010b,0,&gt;             </w:t>
      </w:r>
    </w:p>
    <w:p w14:paraId="0DBD5E5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GDT_DATA    S_DESC &lt;SIZE_DATA-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1,,,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11110010b,0,&gt;      </w:t>
      </w:r>
    </w:p>
    <w:p w14:paraId="34D7DB8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GDT_STACK   S_DESC &lt;1000h-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1,,,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10010010b,0,&gt;                    </w:t>
      </w:r>
    </w:p>
    <w:p w14:paraId="580ED52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GDT_TEXT    S_DESC &lt;2000h-1,8000h,0Bh,11110010b,0,0&gt; </w:t>
      </w:r>
    </w:p>
    <w:p w14:paraId="4C1397E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GDT_CODE_PM S_DESC &lt;SIZE_CODE_PM-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1,,,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10011010b,01000000b,&gt;    </w:t>
      </w:r>
    </w:p>
    <w:p w14:paraId="26B739E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GDT_IDT     S_DESC &lt;SIZE_IDT-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1,,,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10010010b,0,&gt;                  </w:t>
      </w:r>
    </w:p>
    <w:p w14:paraId="5E34591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GDT_SIZE    = ($ - GDT_BEGIN)               </w:t>
      </w:r>
    </w:p>
    <w:p w14:paraId="194A6D7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757661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CODE_RM_DESC = (GDT_CODE_RM - GDT_0)</w:t>
      </w:r>
    </w:p>
    <w:p w14:paraId="4EF39E9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DATA_DESC    = (GDT_DATA - GDT_0)      </w:t>
      </w:r>
    </w:p>
    <w:p w14:paraId="731745A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STACK_DESC   = (GDT_STACK - GDT_0)</w:t>
      </w:r>
    </w:p>
    <w:p w14:paraId="5ED889E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TEXT_DESC    = (GDT_TEXT - GDT_0)  </w:t>
      </w:r>
    </w:p>
    <w:p w14:paraId="342F92E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CODE_PM_DESC = (GDT_CODE_PM - GDT_0)</w:t>
      </w:r>
    </w:p>
    <w:p w14:paraId="20245B6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IDT_DESC     = (GDT_IDT - GDT_0)</w:t>
      </w:r>
    </w:p>
    <w:p w14:paraId="2DD4297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F47449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;IDT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</w:p>
    <w:p w14:paraId="2C1E716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IDTR    R_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IDTR  &lt;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SIZE_IDT,0,0&gt;               </w:t>
      </w:r>
    </w:p>
    <w:p w14:paraId="26F23B0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 label   word                           </w:t>
      </w:r>
    </w:p>
    <w:p w14:paraId="35CEC8D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IDT_BEGIN   = $</w:t>
      </w:r>
    </w:p>
    <w:p w14:paraId="58FAD4E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0123456789ABCDEF</w:t>
      </w:r>
    </w:p>
    <w:p w14:paraId="29C5F5F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IDT_0&amp;N I_DESC &lt;0, CODE_PM_DESC,0,10001111b,0&gt;           </w:t>
      </w:r>
    </w:p>
    <w:p w14:paraId="2A78BA2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14:paraId="7489317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0123456789ABCDEF</w:t>
      </w:r>
    </w:p>
    <w:p w14:paraId="4E3BAC3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IDT_1&amp;N I_DESC &lt;0, CODE_PM_DESC, 0, 10001111b, 0&gt;         </w:t>
      </w:r>
    </w:p>
    <w:p w14:paraId="624BDD3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14:paraId="1371F87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IDT_TIMER    I_DESC &lt;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0,CODE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_PM_DESC,0,10001110b,0&gt;             </w:t>
      </w:r>
    </w:p>
    <w:p w14:paraId="1654FE1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IDT_KEYBOARD I_DESC &lt;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0,CODE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_PM_DESC,0,10001110b,0&gt;             </w:t>
      </w:r>
    </w:p>
    <w:p w14:paraId="55A56A1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23456789ABCDEF</w:t>
      </w:r>
    </w:p>
    <w:p w14:paraId="45E2C53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IDT_2&amp;N         I_DESC &lt;0, CODE_PM_DESC, 0, 10001110b, 0&gt;  </w:t>
      </w:r>
    </w:p>
    <w:p w14:paraId="27B5EF2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14:paraId="09A3BEC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SIZE_IDT        =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(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$ - IDT_BEGIN)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69D9859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8E6FAC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MSG_HELLO   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"Press key to change mode to PM",13,10,"$"</w:t>
      </w:r>
    </w:p>
    <w:p w14:paraId="302E6C1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MSG_HELLO_PM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"We are in PM. Press ESC or wait till timer ends to exit PM",0</w:t>
      </w:r>
    </w:p>
    <w:p w14:paraId="7FF6A8F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MSG_EXIT    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"We are in RM",13,10,"$"</w:t>
      </w:r>
    </w:p>
    <w:p w14:paraId="34BD056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MSG_KEYBOARD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"Scan code:",0</w:t>
      </w:r>
    </w:p>
    <w:p w14:paraId="52858CB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MSG_TIME    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"Go back to RM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  XXXXXXX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seconds",0</w:t>
      </w:r>
    </w:p>
    <w:p w14:paraId="6875620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MSG_COUNT   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"Amount of interrupt calls:",0</w:t>
      </w:r>
    </w:p>
    <w:p w14:paraId="7A3EEDA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MSG_EXC     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"Exception: XX",0</w:t>
      </w:r>
    </w:p>
    <w:p w14:paraId="5B2F04B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MSG_ENTER   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"Enter time in protected mode: $"</w:t>
      </w:r>
    </w:p>
    <w:p w14:paraId="35D4C86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MSG_ERROR   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"incorrect error$"</w:t>
      </w:r>
    </w:p>
    <w:p w14:paraId="3F19152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HEX_TAB     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"0123456789ABCDEF"   </w:t>
      </w:r>
    </w:p>
    <w:p w14:paraId="404D24B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6A85D55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POINT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".$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"</w:t>
      </w:r>
    </w:p>
    <w:p w14:paraId="2B55930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P_0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"=0=",0</w:t>
      </w:r>
    </w:p>
    <w:p w14:paraId="0CF5CD5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P_1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"=1=",0</w:t>
      </w:r>
    </w:p>
    <w:p w14:paraId="4CD2F74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P_2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"=2=",0</w:t>
      </w:r>
    </w:p>
    <w:p w14:paraId="5465C1A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P_3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"=3=",0</w:t>
      </w:r>
    </w:p>
    <w:p w14:paraId="5EC3E3F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P_4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"=4=",0</w:t>
      </w:r>
    </w:p>
    <w:p w14:paraId="1C0E281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P_5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"=5=",0</w:t>
      </w:r>
    </w:p>
    <w:p w14:paraId="6624E99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P_6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"=6=",0</w:t>
      </w:r>
    </w:p>
    <w:p w14:paraId="31236ED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P_7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"=7=",0</w:t>
      </w:r>
    </w:p>
    <w:p w14:paraId="37605ED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P_8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"=8=",0</w:t>
      </w:r>
    </w:p>
    <w:p w14:paraId="07240A9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ab/>
        <w:t>P_9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"=9=",0</w:t>
      </w:r>
    </w:p>
    <w:p w14:paraId="0CB6450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4783DE8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ESP32           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dd  1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dup(?)            </w:t>
      </w:r>
    </w:p>
    <w:p w14:paraId="28FD0D4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INT_MASK_M   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dup(?)            </w:t>
      </w:r>
    </w:p>
    <w:p w14:paraId="0EF4338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INT_MASK_S   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dup(?)            </w:t>
      </w:r>
    </w:p>
    <w:p w14:paraId="4969220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KEY_SCAN_CODE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dup(?)            </w:t>
      </w:r>
    </w:p>
    <w:p w14:paraId="614C110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SECOND       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dup(?)            </w:t>
      </w:r>
    </w:p>
    <w:p w14:paraId="3E37391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TIME         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dup(10)           </w:t>
      </w:r>
    </w:p>
    <w:p w14:paraId="67966D5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COUNT        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dup(0)            </w:t>
      </w:r>
    </w:p>
    <w:p w14:paraId="10EC923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BUFFER_COUNT 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8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dup(' ')          </w:t>
      </w:r>
    </w:p>
    <w:p w14:paraId="5EB2475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dup(0)</w:t>
      </w:r>
    </w:p>
    <w:p w14:paraId="7868662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BUFFER_SCAN_CODE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8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dup(' ')          </w:t>
      </w:r>
    </w:p>
    <w:p w14:paraId="58245FF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dup(0)                </w:t>
      </w:r>
    </w:p>
    <w:p w14:paraId="0682EA7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BUFFER_TIME  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8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dup(' ')          </w:t>
      </w:r>
    </w:p>
    <w:p w14:paraId="6768A4C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dup(0)</w:t>
      </w:r>
    </w:p>
    <w:p w14:paraId="3485405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INPUT_TIME   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6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,7 dup(?)          </w:t>
      </w:r>
    </w:p>
    <w:p w14:paraId="7701A38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BUFFER_CR_0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32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dup(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'?')</w:t>
      </w:r>
    </w:p>
    <w:p w14:paraId="14EBDAD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1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dup(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0) </w:t>
      </w:r>
    </w:p>
    <w:p w14:paraId="3737781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BUFFER_CR_0_RM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32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dup(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'?'), 13, 10, "$" 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    </w:t>
      </w:r>
    </w:p>
    <w:p w14:paraId="6607129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SIZE_DATA   = ($ - DATA_BEGIN)                  </w:t>
      </w:r>
    </w:p>
    <w:p w14:paraId="386073C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DATA    ends</w:t>
      </w:r>
    </w:p>
    <w:p w14:paraId="6746AC7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STACK_A segment para stack</w:t>
      </w:r>
    </w:p>
    <w:p w14:paraId="1D52AE1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1000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 dup(?)</w:t>
      </w:r>
    </w:p>
    <w:p w14:paraId="07ED7AE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STACK_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  ends</w:t>
      </w:r>
      <w:proofErr w:type="gramEnd"/>
    </w:p>
    <w:p w14:paraId="3C91B662" w14:textId="77777777" w:rsid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 START</w:t>
      </w:r>
    </w:p>
    <w:p w14:paraId="3D0E90B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2D372E8" w14:textId="77777777" w:rsidR="002B5B09" w:rsidRPr="003A6ABE" w:rsidRDefault="00E10616" w:rsidP="00BF7225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  <w:r w:rsidR="00EB6DC7">
        <w:rPr>
          <w:sz w:val="28"/>
          <w:szCs w:val="28"/>
        </w:rPr>
        <w:t>ы</w:t>
      </w:r>
    </w:p>
    <w:p w14:paraId="34EC1CBA" w14:textId="77777777" w:rsidR="002B5B09" w:rsidRDefault="002B5B09" w:rsidP="004C0176">
      <w:pPr>
        <w:pStyle w:val="ac"/>
        <w:rPr>
          <w:b w:val="0"/>
          <w:sz w:val="28"/>
          <w:szCs w:val="28"/>
        </w:rPr>
      </w:pPr>
    </w:p>
    <w:p w14:paraId="6116DB84" w14:textId="77777777" w:rsidR="00394AE5" w:rsidRDefault="00394AE5" w:rsidP="004C0176">
      <w:pPr>
        <w:pStyle w:val="ac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4BB236C8" wp14:editId="0EEC7465">
            <wp:extent cx="5760000" cy="388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4FE3" w14:textId="77777777" w:rsidR="00394AE5" w:rsidRDefault="00394AE5" w:rsidP="00394AE5">
      <w:pPr>
        <w:pStyle w:val="ac"/>
        <w:rPr>
          <w:b w:val="0"/>
          <w:szCs w:val="28"/>
        </w:rPr>
      </w:pPr>
      <w:r>
        <w:rPr>
          <w:b w:val="0"/>
          <w:szCs w:val="28"/>
        </w:rPr>
        <w:t>Рисунок 4.1. — Старт программы.</w:t>
      </w:r>
    </w:p>
    <w:p w14:paraId="523597BF" w14:textId="77777777" w:rsidR="00394AE5" w:rsidRDefault="00394AE5" w:rsidP="00394AE5">
      <w:pPr>
        <w:pStyle w:val="ac"/>
        <w:rPr>
          <w:b w:val="0"/>
          <w:szCs w:val="28"/>
        </w:rPr>
      </w:pPr>
    </w:p>
    <w:p w14:paraId="6D0B63E2" w14:textId="77777777" w:rsidR="00394AE5" w:rsidRDefault="00394AE5" w:rsidP="00394AE5">
      <w:pPr>
        <w:pStyle w:val="ac"/>
        <w:rPr>
          <w:b w:val="0"/>
          <w:szCs w:val="28"/>
        </w:rPr>
      </w:pPr>
      <w:r>
        <w:rPr>
          <w:noProof/>
        </w:rPr>
        <w:lastRenderedPageBreak/>
        <w:drawing>
          <wp:inline distT="0" distB="0" distL="0" distR="0" wp14:anchorId="203A0316" wp14:editId="6C9525E7">
            <wp:extent cx="5760000" cy="388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CBB6" w14:textId="77777777" w:rsidR="00394AE5" w:rsidRDefault="00394AE5" w:rsidP="00394AE5">
      <w:pPr>
        <w:pStyle w:val="ac"/>
        <w:rPr>
          <w:b w:val="0"/>
          <w:szCs w:val="28"/>
        </w:rPr>
      </w:pPr>
      <w:r>
        <w:rPr>
          <w:b w:val="0"/>
          <w:szCs w:val="28"/>
        </w:rPr>
        <w:t>Рисунок 4.2. — Реальный режим.</w:t>
      </w:r>
    </w:p>
    <w:p w14:paraId="51AAF3A3" w14:textId="77777777" w:rsidR="00394AE5" w:rsidRDefault="00394AE5" w:rsidP="00394AE5">
      <w:pPr>
        <w:pStyle w:val="ac"/>
        <w:rPr>
          <w:b w:val="0"/>
          <w:szCs w:val="28"/>
        </w:rPr>
      </w:pPr>
    </w:p>
    <w:p w14:paraId="26518AFC" w14:textId="77777777" w:rsidR="00394AE5" w:rsidRDefault="00394AE5" w:rsidP="00394AE5">
      <w:pPr>
        <w:pStyle w:val="ac"/>
        <w:rPr>
          <w:b w:val="0"/>
          <w:szCs w:val="28"/>
        </w:rPr>
      </w:pPr>
    </w:p>
    <w:p w14:paraId="214DA610" w14:textId="77777777" w:rsidR="00394AE5" w:rsidRPr="002B5B09" w:rsidRDefault="00394AE5" w:rsidP="00394AE5">
      <w:pPr>
        <w:pStyle w:val="ac"/>
        <w:rPr>
          <w:b w:val="0"/>
          <w:szCs w:val="28"/>
        </w:rPr>
      </w:pPr>
    </w:p>
    <w:p w14:paraId="3AE87659" w14:textId="77777777" w:rsidR="00394AE5" w:rsidRDefault="00394AE5" w:rsidP="004C0176">
      <w:pPr>
        <w:pStyle w:val="ac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30DBF0A0" wp14:editId="00AAFE93">
            <wp:extent cx="5778000" cy="388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8000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1990" w14:textId="77777777" w:rsidR="00394AE5" w:rsidRDefault="00394AE5" w:rsidP="00394AE5">
      <w:pPr>
        <w:pStyle w:val="ac"/>
        <w:rPr>
          <w:b w:val="0"/>
          <w:szCs w:val="28"/>
        </w:rPr>
      </w:pPr>
      <w:r>
        <w:rPr>
          <w:b w:val="0"/>
          <w:szCs w:val="28"/>
        </w:rPr>
        <w:t>Рисунок 4.2. — Защищенный режим.</w:t>
      </w:r>
    </w:p>
    <w:p w14:paraId="420E6C00" w14:textId="77777777" w:rsidR="00394AE5" w:rsidRDefault="00394AE5" w:rsidP="004C0176">
      <w:pPr>
        <w:pStyle w:val="ac"/>
        <w:rPr>
          <w:b w:val="0"/>
          <w:sz w:val="28"/>
          <w:szCs w:val="28"/>
        </w:rPr>
      </w:pPr>
    </w:p>
    <w:p w14:paraId="3E5208CE" w14:textId="77777777" w:rsidR="00394AE5" w:rsidRDefault="00394AE5" w:rsidP="004C0176">
      <w:pPr>
        <w:pStyle w:val="ac"/>
        <w:rPr>
          <w:b w:val="0"/>
          <w:sz w:val="28"/>
          <w:szCs w:val="28"/>
        </w:rPr>
      </w:pPr>
    </w:p>
    <w:p w14:paraId="6C289848" w14:textId="77777777" w:rsidR="00394AE5" w:rsidRDefault="00394AE5" w:rsidP="004C0176">
      <w:pPr>
        <w:pStyle w:val="ac"/>
        <w:rPr>
          <w:b w:val="0"/>
          <w:sz w:val="28"/>
          <w:szCs w:val="28"/>
        </w:rPr>
      </w:pPr>
    </w:p>
    <w:p w14:paraId="6C66ED00" w14:textId="77777777" w:rsidR="002B5B09" w:rsidRPr="002B5B09" w:rsidRDefault="002B5B09" w:rsidP="004C0176">
      <w:pPr>
        <w:pStyle w:val="ac"/>
        <w:rPr>
          <w:b w:val="0"/>
          <w:sz w:val="28"/>
          <w:szCs w:val="28"/>
        </w:rPr>
      </w:pPr>
    </w:p>
    <w:p w14:paraId="439F1A1A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14:paraId="49B93016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60769142" w14:textId="77777777" w:rsidR="00CE6372" w:rsidRDefault="00727247" w:rsidP="00CE6372">
      <w:pPr>
        <w:shd w:val="clear" w:color="auto" w:fill="FFFFFF"/>
        <w:ind w:firstLine="708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>
        <w:rPr>
          <w:sz w:val="28"/>
          <w:szCs w:val="28"/>
          <w:lang w:val="ru-RU"/>
        </w:rPr>
        <w:t>В данной лабораторной работе были выполнены все поставленные задачи:</w:t>
      </w:r>
      <w:r w:rsidR="005C10A0">
        <w:rPr>
          <w:sz w:val="28"/>
          <w:szCs w:val="28"/>
          <w:lang w:val="ru-RU"/>
        </w:rPr>
        <w:t xml:space="preserve"> </w:t>
      </w:r>
      <w:r w:rsid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был вы</w:t>
      </w:r>
      <w:r w:rsidR="00CE6372" w:rsidRP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полнен успешный переход в</w:t>
      </w:r>
      <w:r w:rsid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="00CE6372" w:rsidRP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защищенный режим и возврат из него. Были написаны обработчики прерываний</w:t>
      </w:r>
      <w:r w:rsid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="00CE6372" w:rsidRP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клавиатуры и таймера, выполняющие свою работу в защищенном режиме.</w:t>
      </w:r>
    </w:p>
    <w:p w14:paraId="3FAF85F1" w14:textId="77777777" w:rsidR="00A55677" w:rsidRPr="00CE6372" w:rsidRDefault="00A55677" w:rsidP="00CE6372">
      <w:pPr>
        <w:shd w:val="clear" w:color="auto" w:fill="FFFFFF"/>
        <w:ind w:firstLine="708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>
        <w:rPr>
          <w:sz w:val="28"/>
          <w:szCs w:val="28"/>
          <w:lang w:val="ru-RU"/>
        </w:rPr>
        <w:t xml:space="preserve">Программа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>, который эмулировался с помощью</w:t>
      </w:r>
      <w:r w:rsidR="000C1E08">
        <w:rPr>
          <w:sz w:val="28"/>
          <w:szCs w:val="28"/>
          <w:lang w:val="ru-RU"/>
        </w:rPr>
        <w:t xml:space="preserve"> </w:t>
      </w:r>
      <w:r w:rsidR="0053232B">
        <w:rPr>
          <w:sz w:val="28"/>
          <w:szCs w:val="28"/>
        </w:rPr>
        <w:t>DOSBox 0.74</w:t>
      </w:r>
      <w:r w:rsidR="002965F0">
        <w:rPr>
          <w:sz w:val="28"/>
          <w:szCs w:val="28"/>
        </w:rPr>
        <w:t>-3</w:t>
      </w:r>
      <w:r w:rsidRPr="000C1E08">
        <w:rPr>
          <w:sz w:val="28"/>
          <w:szCs w:val="28"/>
          <w:lang w:val="ru-RU"/>
        </w:rPr>
        <w:t>.</w:t>
      </w:r>
    </w:p>
    <w:sectPr w:rsidR="00A55677" w:rsidRPr="00CE6372" w:rsidSect="0092437A">
      <w:footerReference w:type="default" r:id="rId10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0BBE8" w14:textId="77777777" w:rsidR="00601BFC" w:rsidRDefault="00601BFC" w:rsidP="002D50C3">
      <w:pPr>
        <w:spacing w:after="0" w:line="240" w:lineRule="auto"/>
      </w:pPr>
      <w:r>
        <w:separator/>
      </w:r>
    </w:p>
  </w:endnote>
  <w:endnote w:type="continuationSeparator" w:id="0">
    <w:p w14:paraId="1BDAA480" w14:textId="77777777" w:rsidR="00601BFC" w:rsidRDefault="00601BFC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6178724"/>
      <w:docPartObj>
        <w:docPartGallery w:val="Page Numbers (Bottom of Page)"/>
        <w:docPartUnique/>
      </w:docPartObj>
    </w:sdtPr>
    <w:sdtEndPr/>
    <w:sdtContent>
      <w:p w14:paraId="296F218E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6ABE" w:rsidRPr="003A6ABE">
          <w:rPr>
            <w:noProof/>
            <w:lang w:val="ru-RU"/>
          </w:rPr>
          <w:t>22</w:t>
        </w:r>
        <w:r>
          <w:fldChar w:fldCharType="end"/>
        </w:r>
      </w:p>
      <w:p w14:paraId="27671AD5" w14:textId="77777777" w:rsidR="00B12155" w:rsidRDefault="00601BFC">
        <w:pPr>
          <w:pStyle w:val="aa"/>
          <w:jc w:val="right"/>
        </w:pPr>
      </w:p>
    </w:sdtContent>
  </w:sdt>
  <w:p w14:paraId="397D137A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AD744" w14:textId="77777777" w:rsidR="00601BFC" w:rsidRDefault="00601BFC" w:rsidP="002D50C3">
      <w:pPr>
        <w:spacing w:after="0" w:line="240" w:lineRule="auto"/>
      </w:pPr>
      <w:r>
        <w:separator/>
      </w:r>
    </w:p>
  </w:footnote>
  <w:footnote w:type="continuationSeparator" w:id="0">
    <w:p w14:paraId="31AF64EF" w14:textId="77777777" w:rsidR="00601BFC" w:rsidRDefault="00601BFC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4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3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8"/>
  </w:num>
  <w:num w:numId="7">
    <w:abstractNumId w:val="9"/>
  </w:num>
  <w:num w:numId="8">
    <w:abstractNumId w:val="4"/>
  </w:num>
  <w:num w:numId="9">
    <w:abstractNumId w:val="20"/>
  </w:num>
  <w:num w:numId="10">
    <w:abstractNumId w:val="8"/>
  </w:num>
  <w:num w:numId="11">
    <w:abstractNumId w:val="6"/>
  </w:num>
  <w:num w:numId="12">
    <w:abstractNumId w:val="13"/>
  </w:num>
  <w:num w:numId="13">
    <w:abstractNumId w:val="22"/>
  </w:num>
  <w:num w:numId="14">
    <w:abstractNumId w:val="12"/>
  </w:num>
  <w:num w:numId="15">
    <w:abstractNumId w:val="0"/>
  </w:num>
  <w:num w:numId="16">
    <w:abstractNumId w:val="3"/>
  </w:num>
  <w:num w:numId="17">
    <w:abstractNumId w:val="15"/>
  </w:num>
  <w:num w:numId="18">
    <w:abstractNumId w:val="19"/>
  </w:num>
  <w:num w:numId="19">
    <w:abstractNumId w:val="16"/>
  </w:num>
  <w:num w:numId="20">
    <w:abstractNumId w:val="17"/>
  </w:num>
  <w:num w:numId="21">
    <w:abstractNumId w:val="10"/>
  </w:num>
  <w:num w:numId="22">
    <w:abstractNumId w:val="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1FD"/>
    <w:rsid w:val="0000398E"/>
    <w:rsid w:val="000317B4"/>
    <w:rsid w:val="000620E4"/>
    <w:rsid w:val="00067C47"/>
    <w:rsid w:val="00076FD8"/>
    <w:rsid w:val="00080ECE"/>
    <w:rsid w:val="000A5174"/>
    <w:rsid w:val="000A594B"/>
    <w:rsid w:val="000A7B2F"/>
    <w:rsid w:val="000C1E08"/>
    <w:rsid w:val="000D1D7A"/>
    <w:rsid w:val="000D2ABB"/>
    <w:rsid w:val="000D64D3"/>
    <w:rsid w:val="000E0EDD"/>
    <w:rsid w:val="000E1F9D"/>
    <w:rsid w:val="000F44E0"/>
    <w:rsid w:val="00112F50"/>
    <w:rsid w:val="001160FB"/>
    <w:rsid w:val="00133E4D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65F0"/>
    <w:rsid w:val="00297EE0"/>
    <w:rsid w:val="002A504D"/>
    <w:rsid w:val="002A54DB"/>
    <w:rsid w:val="002B5B09"/>
    <w:rsid w:val="002B65F8"/>
    <w:rsid w:val="002C2DCB"/>
    <w:rsid w:val="002C4B76"/>
    <w:rsid w:val="002D50C3"/>
    <w:rsid w:val="002E7FE6"/>
    <w:rsid w:val="002F4DA8"/>
    <w:rsid w:val="0030205B"/>
    <w:rsid w:val="00310BFF"/>
    <w:rsid w:val="003233A3"/>
    <w:rsid w:val="00351AAF"/>
    <w:rsid w:val="00355D08"/>
    <w:rsid w:val="0035624B"/>
    <w:rsid w:val="003568E9"/>
    <w:rsid w:val="0036170D"/>
    <w:rsid w:val="00362C2C"/>
    <w:rsid w:val="003733A2"/>
    <w:rsid w:val="0038532F"/>
    <w:rsid w:val="0038623B"/>
    <w:rsid w:val="00394AE5"/>
    <w:rsid w:val="003A6ABE"/>
    <w:rsid w:val="003C1E9C"/>
    <w:rsid w:val="003E043D"/>
    <w:rsid w:val="003E7B83"/>
    <w:rsid w:val="00417869"/>
    <w:rsid w:val="004234B4"/>
    <w:rsid w:val="004356CC"/>
    <w:rsid w:val="0044251F"/>
    <w:rsid w:val="004622B3"/>
    <w:rsid w:val="00484A00"/>
    <w:rsid w:val="004A473B"/>
    <w:rsid w:val="004C0176"/>
    <w:rsid w:val="004C1DCE"/>
    <w:rsid w:val="004C3566"/>
    <w:rsid w:val="004D23EC"/>
    <w:rsid w:val="004D6FE5"/>
    <w:rsid w:val="004E7A94"/>
    <w:rsid w:val="00527177"/>
    <w:rsid w:val="0053232B"/>
    <w:rsid w:val="005B3BDB"/>
    <w:rsid w:val="005C10A0"/>
    <w:rsid w:val="005E3226"/>
    <w:rsid w:val="005E388D"/>
    <w:rsid w:val="00601BFC"/>
    <w:rsid w:val="00630C8C"/>
    <w:rsid w:val="0064125D"/>
    <w:rsid w:val="00651CEE"/>
    <w:rsid w:val="006634E6"/>
    <w:rsid w:val="00674EE6"/>
    <w:rsid w:val="006872B3"/>
    <w:rsid w:val="00692E80"/>
    <w:rsid w:val="006A21CC"/>
    <w:rsid w:val="006A78A1"/>
    <w:rsid w:val="006E12E2"/>
    <w:rsid w:val="006E429F"/>
    <w:rsid w:val="006F3AE8"/>
    <w:rsid w:val="00707C8F"/>
    <w:rsid w:val="00727247"/>
    <w:rsid w:val="0072725A"/>
    <w:rsid w:val="007412E2"/>
    <w:rsid w:val="007608D8"/>
    <w:rsid w:val="00761A39"/>
    <w:rsid w:val="007632B0"/>
    <w:rsid w:val="00771863"/>
    <w:rsid w:val="00774C9B"/>
    <w:rsid w:val="00780A59"/>
    <w:rsid w:val="007A582D"/>
    <w:rsid w:val="007B57BF"/>
    <w:rsid w:val="00802618"/>
    <w:rsid w:val="0080478B"/>
    <w:rsid w:val="008146B0"/>
    <w:rsid w:val="008162EA"/>
    <w:rsid w:val="0082696C"/>
    <w:rsid w:val="00827D6C"/>
    <w:rsid w:val="0084067C"/>
    <w:rsid w:val="00841D60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4662"/>
    <w:rsid w:val="00937294"/>
    <w:rsid w:val="009432A3"/>
    <w:rsid w:val="00943C54"/>
    <w:rsid w:val="009650C3"/>
    <w:rsid w:val="00966749"/>
    <w:rsid w:val="00987759"/>
    <w:rsid w:val="00995B74"/>
    <w:rsid w:val="009A557A"/>
    <w:rsid w:val="009B2201"/>
    <w:rsid w:val="009F1B80"/>
    <w:rsid w:val="00A02DAA"/>
    <w:rsid w:val="00A06356"/>
    <w:rsid w:val="00A24699"/>
    <w:rsid w:val="00A41D91"/>
    <w:rsid w:val="00A44A00"/>
    <w:rsid w:val="00A55677"/>
    <w:rsid w:val="00A61EC5"/>
    <w:rsid w:val="00A66A54"/>
    <w:rsid w:val="00A755B9"/>
    <w:rsid w:val="00A81C73"/>
    <w:rsid w:val="00A8768D"/>
    <w:rsid w:val="00A87D2E"/>
    <w:rsid w:val="00AB0C5B"/>
    <w:rsid w:val="00AB2899"/>
    <w:rsid w:val="00AD2BB6"/>
    <w:rsid w:val="00AE1536"/>
    <w:rsid w:val="00AE31FD"/>
    <w:rsid w:val="00AE5AF4"/>
    <w:rsid w:val="00AE5C39"/>
    <w:rsid w:val="00AF3015"/>
    <w:rsid w:val="00B12155"/>
    <w:rsid w:val="00B1423C"/>
    <w:rsid w:val="00B150D6"/>
    <w:rsid w:val="00B30A19"/>
    <w:rsid w:val="00B418C9"/>
    <w:rsid w:val="00B43A89"/>
    <w:rsid w:val="00B71AC3"/>
    <w:rsid w:val="00B85CD9"/>
    <w:rsid w:val="00BA2AAC"/>
    <w:rsid w:val="00BA6D55"/>
    <w:rsid w:val="00BD05BB"/>
    <w:rsid w:val="00BD7E3A"/>
    <w:rsid w:val="00BF0978"/>
    <w:rsid w:val="00BF7225"/>
    <w:rsid w:val="00C10E1E"/>
    <w:rsid w:val="00C32C98"/>
    <w:rsid w:val="00C36BB0"/>
    <w:rsid w:val="00C37D13"/>
    <w:rsid w:val="00C51BB6"/>
    <w:rsid w:val="00C80624"/>
    <w:rsid w:val="00C833EB"/>
    <w:rsid w:val="00C90EF1"/>
    <w:rsid w:val="00C95ACC"/>
    <w:rsid w:val="00CA037A"/>
    <w:rsid w:val="00CA5137"/>
    <w:rsid w:val="00CB62B9"/>
    <w:rsid w:val="00CD0815"/>
    <w:rsid w:val="00CD449F"/>
    <w:rsid w:val="00CE6372"/>
    <w:rsid w:val="00CF0544"/>
    <w:rsid w:val="00D059F4"/>
    <w:rsid w:val="00D10699"/>
    <w:rsid w:val="00D21262"/>
    <w:rsid w:val="00D24E2C"/>
    <w:rsid w:val="00D72B0D"/>
    <w:rsid w:val="00D732AC"/>
    <w:rsid w:val="00D75F8A"/>
    <w:rsid w:val="00D948D0"/>
    <w:rsid w:val="00DB454A"/>
    <w:rsid w:val="00DC6EE6"/>
    <w:rsid w:val="00DE3ECA"/>
    <w:rsid w:val="00DE431B"/>
    <w:rsid w:val="00E003B1"/>
    <w:rsid w:val="00E06948"/>
    <w:rsid w:val="00E10616"/>
    <w:rsid w:val="00E4098B"/>
    <w:rsid w:val="00E96A1A"/>
    <w:rsid w:val="00EA2D3E"/>
    <w:rsid w:val="00EB6DC7"/>
    <w:rsid w:val="00ED38C3"/>
    <w:rsid w:val="00EF1885"/>
    <w:rsid w:val="00F079FC"/>
    <w:rsid w:val="00F21820"/>
    <w:rsid w:val="00F21FEF"/>
    <w:rsid w:val="00F807A5"/>
    <w:rsid w:val="00F8675E"/>
    <w:rsid w:val="00F960DA"/>
    <w:rsid w:val="00FD2D82"/>
    <w:rsid w:val="00FE0EB7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4A068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B3BDB"/>
  </w:style>
  <w:style w:type="paragraph" w:styleId="4">
    <w:name w:val="heading 4"/>
    <w:basedOn w:val="a"/>
    <w:link w:val="40"/>
    <w:qFormat/>
    <w:rsid w:val="002A5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2A504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e">
    <w:name w:val="Normal (Web)"/>
    <w:basedOn w:val="a"/>
    <w:uiPriority w:val="99"/>
    <w:rsid w:val="003C1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3938</Words>
  <Characters>22449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MSI</cp:lastModifiedBy>
  <cp:revision>5</cp:revision>
  <cp:lastPrinted>2023-05-01T18:15:00Z</cp:lastPrinted>
  <dcterms:created xsi:type="dcterms:W3CDTF">2023-05-01T18:13:00Z</dcterms:created>
  <dcterms:modified xsi:type="dcterms:W3CDTF">2023-05-01T18:16:00Z</dcterms:modified>
</cp:coreProperties>
</file>