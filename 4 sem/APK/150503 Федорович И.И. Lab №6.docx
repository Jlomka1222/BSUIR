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708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531AAFB5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41D38E8B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6C103187" w14:textId="77777777" w:rsidR="00774C9B" w:rsidRPr="00774C9B" w:rsidRDefault="00774C9B" w:rsidP="00774C9B">
      <w:pPr>
        <w:rPr>
          <w:sz w:val="28"/>
          <w:lang w:val="ru-RU"/>
        </w:rPr>
      </w:pPr>
    </w:p>
    <w:p w14:paraId="4448E96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3C2DDFEB" w14:textId="77777777" w:rsidR="00FE3008" w:rsidRPr="00FE3008" w:rsidRDefault="00FE3008" w:rsidP="00FE3008">
      <w:pPr>
        <w:jc w:val="center"/>
        <w:rPr>
          <w:lang w:val="ru-RU"/>
        </w:rPr>
      </w:pPr>
    </w:p>
    <w:p w14:paraId="46F3FE42" w14:textId="77777777" w:rsidR="00FE3008" w:rsidRPr="00FE3008" w:rsidRDefault="00FE3008" w:rsidP="00FE3008">
      <w:pPr>
        <w:jc w:val="center"/>
        <w:rPr>
          <w:lang w:val="ru-RU"/>
        </w:rPr>
      </w:pPr>
    </w:p>
    <w:p w14:paraId="196DF32F" w14:textId="77777777" w:rsidR="00FE3008" w:rsidRPr="00FE3008" w:rsidRDefault="00FE3008" w:rsidP="00FE3008">
      <w:pPr>
        <w:jc w:val="center"/>
        <w:rPr>
          <w:lang w:val="ru-RU"/>
        </w:rPr>
      </w:pPr>
    </w:p>
    <w:p w14:paraId="2A17174F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52E6053E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D6409AB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1D3BF68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1362F444" w14:textId="77777777" w:rsidR="00AE31FD" w:rsidRPr="0044251F" w:rsidRDefault="00C37D13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3A6ABE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5641955D" w14:textId="77777777" w:rsidR="0044251F" w:rsidRDefault="00AE31FD" w:rsidP="00AE31FD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44251F"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2D0C079F" w14:textId="77777777" w:rsidR="00AE31FD" w:rsidRDefault="0044251F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="00AE31FD"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18D3BBF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239F82F" w14:textId="77777777" w:rsidR="0044251F" w:rsidRPr="00135776" w:rsidRDefault="0044251F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4F30F3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B9ACF1F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D08CFEC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361D6DA5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0435C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8FB6D0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26500C9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DBF3D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264A42" w14:textId="77777777" w:rsidR="00AE31FD" w:rsidRPr="000D1D7A" w:rsidRDefault="00AE31FD" w:rsidP="00CB62B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13FBA6F0" w14:textId="26A14B66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3A6ABE">
        <w:rPr>
          <w:rFonts w:ascii="Times New Roman" w:hAnsi="Times New Roman" w:cs="Times New Roman"/>
          <w:sz w:val="28"/>
          <w:lang w:val="ru-RU"/>
        </w:rPr>
        <w:t>1</w:t>
      </w:r>
      <w:r w:rsidR="00CB62B9">
        <w:rPr>
          <w:rFonts w:ascii="Times New Roman" w:hAnsi="Times New Roman" w:cs="Times New Roman"/>
          <w:sz w:val="28"/>
          <w:lang w:val="ru-RU"/>
        </w:rPr>
        <w:t>5050</w:t>
      </w:r>
      <w:r w:rsidR="007412E2">
        <w:rPr>
          <w:rFonts w:ascii="Times New Roman" w:hAnsi="Times New Roman" w:cs="Times New Roman"/>
          <w:sz w:val="28"/>
          <w:lang w:val="ru-RU"/>
        </w:rPr>
        <w:t>3</w:t>
      </w:r>
      <w:bookmarkStart w:id="0" w:name="_GoBack"/>
      <w:bookmarkEnd w:id="0"/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383FFA76" w14:textId="183066C8" w:rsidR="00AE31FD" w:rsidRPr="00651CEE" w:rsidRDefault="007412E2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Федорович И.И.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09786054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A1439B9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4F76BC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2EEE858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62544824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60748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D643F81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9E5227D" w14:textId="77777777" w:rsidR="00AE31FD" w:rsidRDefault="003A6AB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0668DB19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7FA9FEB5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379D6189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2BB3A14F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254013B1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2640256D" w14:textId="77777777" w:rsidR="00934662" w:rsidRPr="00934662" w:rsidRDefault="00934662" w:rsidP="00934662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введенного при старте </w:t>
      </w:r>
      <w:proofErr w:type="gram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программы</w:t>
      </w:r>
      <w:proofErr w:type="gram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05E87BF3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42E7D957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5389C40F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7334B0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35D2A56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6D21754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379C27F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4) Загружаем таблицу глобальных дескрипторов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gdtr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7CB5F13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6AF2C30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7E3203C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5FC7770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8) Загружаем таблицу дескрипторов исключений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idtr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22D447F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1DA97B87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09F4B72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0C22F3C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33EE5A34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5A0758FA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66ED51B9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39651D6B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77266B5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17F09770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03EE6B66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6C9AD502" w14:textId="77777777" w:rsidR="00FE0EB7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AEAAD55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6808563D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22E1637D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3BB27985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48ECA541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398C82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.386P</w:t>
      </w:r>
    </w:p>
    <w:p w14:paraId="5E75A6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.MODEL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LARGE</w:t>
      </w:r>
    </w:p>
    <w:p w14:paraId="62743C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4975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D3313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CODE_RM segment para use16                      </w:t>
      </w:r>
    </w:p>
    <w:p w14:paraId="6B8E8F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CODE_RM_BEGIN   = $</w:t>
      </w:r>
    </w:p>
    <w:p w14:paraId="57328F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_RM,DS:DATA,ES:DATA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49AD21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START:</w:t>
      </w:r>
    </w:p>
    <w:p w14:paraId="11DD85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7A5459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0EDDE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</w:t>
      </w:r>
    </w:p>
    <w:p w14:paraId="106F56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_ENTER</w:t>
      </w:r>
      <w:proofErr w:type="spellEnd"/>
    </w:p>
    <w:p w14:paraId="1A4CD3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105238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3D50CA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F66F0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;;;;;;;;;;;;;;;;;;;;;;;;;;;;;;;;;;;;;;;;;;;;;;;;;;;;;;;;;;;;;;;;;;;;;;;;;;;;;;;;</w:t>
      </w:r>
    </w:p>
    <w:p w14:paraId="0B37D8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ax </w:t>
      </w:r>
    </w:p>
    <w:p w14:paraId="78812D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0EAC5C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dx,POINT</w:t>
      </w:r>
      <w:proofErr w:type="spellEnd"/>
      <w:proofErr w:type="gramEnd"/>
    </w:p>
    <w:p w14:paraId="0555E5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4B44DA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B7544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14:paraId="4CD2DE3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50A492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;;;;;;;;;;;;;;;;;;;;;;;;;;;;;;;;;;;;;;;;;;;;;;;;;;;;;;;;;;;;;;;;;;;;;;;;;;;;;;;;</w:t>
      </w:r>
    </w:p>
    <w:p w14:paraId="54A503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97701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INPUT                                  </w:t>
      </w:r>
    </w:p>
    <w:p w14:paraId="458D01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TIME], al</w:t>
      </w:r>
    </w:p>
    <w:p w14:paraId="4D7A62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</w:t>
      </w:r>
    </w:p>
    <w:p w14:paraId="6B2432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66ABE9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6C179F0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13C1E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_HELLO</w:t>
      </w:r>
      <w:proofErr w:type="spellEnd"/>
    </w:p>
    <w:p w14:paraId="5A66B6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316799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6E7DF2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ah,7h</w:t>
      </w:r>
    </w:p>
    <w:p w14:paraId="70C870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</w:t>
      </w:r>
    </w:p>
    <w:p w14:paraId="5485ED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PREPARE_RTC:                                    </w:t>
      </w:r>
    </w:p>
    <w:p w14:paraId="30ECD4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al,0Bh</w:t>
      </w:r>
    </w:p>
    <w:p w14:paraId="089C2B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6A4F41F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 </w:t>
      </w:r>
    </w:p>
    <w:p w14:paraId="7DA2E3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,00000100b                            </w:t>
      </w:r>
    </w:p>
    <w:p w14:paraId="6D0BAF0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71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7445BB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ENABLE_A20:                                     </w:t>
      </w:r>
    </w:p>
    <w:p w14:paraId="3248BD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,92h                                                                              </w:t>
      </w:r>
    </w:p>
    <w:p w14:paraId="2B9269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,2                                    </w:t>
      </w:r>
    </w:p>
    <w:p w14:paraId="2AD973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7337CA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SAVE_MASK:                                      </w:t>
      </w:r>
    </w:p>
    <w:p w14:paraId="3E72C0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,21h</w:t>
      </w:r>
    </w:p>
    <w:p w14:paraId="535C16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</w:t>
      </w:r>
    </w:p>
    <w:p w14:paraId="0EDCC5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,0A1h</w:t>
      </w:r>
    </w:p>
    <w:p w14:paraId="46A0F7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INT_MASK_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</w:t>
      </w:r>
    </w:p>
    <w:p w14:paraId="28392A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DISABLE_INTERRUPTS:                             </w:t>
      </w:r>
    </w:p>
    <w:p w14:paraId="341CDC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524EA7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E8DA6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0B4260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0C7CDF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        </w:t>
      </w:r>
    </w:p>
    <w:p w14:paraId="2D85B3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LOAD_GDT:                                       </w:t>
      </w:r>
    </w:p>
    <w:p w14:paraId="7D3CE9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24DFE4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3C40AC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183889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BF2559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2ACA53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si,ax</w:t>
      </w:r>
      <w:proofErr w:type="spellEnd"/>
      <w:proofErr w:type="gramEnd"/>
    </w:p>
    <w:p w14:paraId="2EE1FC3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di,dx</w:t>
      </w:r>
      <w:proofErr w:type="spellEnd"/>
      <w:proofErr w:type="gramEnd"/>
    </w:p>
    <w:p w14:paraId="2E9564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WRITE_GDT:                                      </w:t>
      </w:r>
    </w:p>
    <w:p w14:paraId="34320E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_GDT</w:t>
      </w:r>
      <w:proofErr w:type="spellEnd"/>
    </w:p>
    <w:p w14:paraId="7F6D09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151582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753E4A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GDT</w:t>
      </w:r>
    </w:p>
    <w:p w14:paraId="71CDD2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0019CE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7919FF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57C6C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414E3D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WRITE_CODE_RM:                                  </w:t>
      </w:r>
    </w:p>
    <w:p w14:paraId="719D4B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_CODE_RM</w:t>
      </w:r>
      <w:proofErr w:type="spellEnd"/>
    </w:p>
    <w:p w14:paraId="3A580E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ax,cs</w:t>
      </w:r>
      <w:proofErr w:type="spellEnd"/>
      <w:proofErr w:type="gramEnd"/>
    </w:p>
    <w:p w14:paraId="5F2592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3F802E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33812A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7D564D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72E36E0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1A021D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5E44C2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0EDE22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WRITE_DATA:                                     </w:t>
      </w:r>
    </w:p>
    <w:p w14:paraId="7ADB29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_DATA</w:t>
      </w:r>
      <w:proofErr w:type="spellEnd"/>
    </w:p>
    <w:p w14:paraId="44DAC4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17B685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502E07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10E869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3F266F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40872EC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WRITE_STACK:                                    </w:t>
      </w:r>
    </w:p>
    <w:p w14:paraId="1D1ABF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bx, GDT_STACK</w:t>
      </w:r>
    </w:p>
    <w:p w14:paraId="263F82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ax,ss</w:t>
      </w:r>
      <w:proofErr w:type="spellEnd"/>
      <w:proofErr w:type="gramEnd"/>
    </w:p>
    <w:p w14:paraId="6D7428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1C4DA3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69968D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4FB19A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6B79A8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35490F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4ED8F8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</w:p>
    <w:p w14:paraId="74B8E8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WRITE_CODE_PM:                                  </w:t>
      </w:r>
    </w:p>
    <w:p w14:paraId="74CC83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_CODE_PM</w:t>
      </w:r>
      <w:proofErr w:type="spellEnd"/>
    </w:p>
    <w:p w14:paraId="64E235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_PM</w:t>
      </w:r>
      <w:proofErr w:type="spellEnd"/>
    </w:p>
    <w:p w14:paraId="551E74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dh,dh</w:t>
      </w:r>
      <w:proofErr w:type="spellEnd"/>
      <w:proofErr w:type="gramEnd"/>
    </w:p>
    <w:p w14:paraId="0C61C6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dl,ah</w:t>
      </w:r>
      <w:proofErr w:type="spellEnd"/>
      <w:proofErr w:type="gramEnd"/>
    </w:p>
    <w:p w14:paraId="1DFCC2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ax,4</w:t>
      </w:r>
    </w:p>
    <w:p w14:paraId="04C748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dx,4</w:t>
      </w:r>
    </w:p>
    <w:p w14:paraId="6C3990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775E7E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7F22EE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A129B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WRITE_IDT:                                   </w:t>
      </w:r>
    </w:p>
    <w:p w14:paraId="36F47F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bx,GDT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_IDT</w:t>
      </w:r>
      <w:proofErr w:type="spellEnd"/>
    </w:p>
    <w:p w14:paraId="5CD313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ax,si</w:t>
      </w:r>
      <w:proofErr w:type="spellEnd"/>
      <w:proofErr w:type="gramEnd"/>
    </w:p>
    <w:p w14:paraId="288E8F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dx,di</w:t>
      </w:r>
      <w:proofErr w:type="spellEnd"/>
      <w:proofErr w:type="gramEnd"/>
    </w:p>
    <w:p w14:paraId="00194BB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</w:t>
      </w:r>
    </w:p>
    <w:p w14:paraId="657A3B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dx,0</w:t>
      </w:r>
    </w:p>
    <w:p w14:paraId="1D5B4B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[bx][S_DESC.BASE_L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],ax</w:t>
      </w:r>
      <w:proofErr w:type="gramEnd"/>
    </w:p>
    <w:p w14:paraId="525BDE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[bx][S_DESC.BASE_M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</w:p>
    <w:p w14:paraId="298458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[bx][S_DESC.BASE_H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5536CE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329CC1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IDTR.IDT_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H,dx</w:t>
      </w:r>
      <w:proofErr w:type="spellEnd"/>
      <w:proofErr w:type="gramEnd"/>
    </w:p>
    <w:p w14:paraId="42B4F3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FILL_IDT:          </w:t>
      </w:r>
    </w:p>
    <w:p w14:paraId="32E2B0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;;;;;;;;;;;;;;;;;;;;;;;;;;;;;;;;;;;;;;;;;;;;;;;;;;;;;;;;;;;;;;;;;;;;;;;;;</w:t>
      </w:r>
    </w:p>
    <w:p w14:paraId="3D959D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182</w:t>
      </w:r>
    </w:p>
    <w:p w14:paraId="2FB618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43h, al</w:t>
      </w:r>
    </w:p>
    <w:p w14:paraId="77CECD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;;;;;;;;;;;;;;;;;;;;;;;;;;;;;;;;;;;;;;;;;;;;;;;;;;;;;;;;;;;;;;;;;;;;;;;;;;;;;</w:t>
      </w:r>
    </w:p>
    <w:p w14:paraId="53B4B31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64887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377B63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EXC_0&amp;N</w:t>
      </w:r>
    </w:p>
    <w:p w14:paraId="1393A7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228F2D5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69CBB5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IDT_0&amp;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470B61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1AAB43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0123456789ABCDEF                 </w:t>
      </w:r>
    </w:p>
    <w:p w14:paraId="374002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EXC_1&amp;N</w:t>
      </w:r>
    </w:p>
    <w:p w14:paraId="2DA567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3D8206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405289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IDT_1&amp;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397598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F5C28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D8E7A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 TIMER_HANDLER                      </w:t>
      </w:r>
    </w:p>
    <w:p w14:paraId="1DFE89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48F53B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02FA21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IDT_TIMER.OFFS_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50D3F7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EC8C1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 KEYBOARD_HANDLER                   </w:t>
      </w:r>
    </w:p>
    <w:p w14:paraId="26C4BF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L,ax</w:t>
      </w:r>
      <w:proofErr w:type="spellEnd"/>
      <w:proofErr w:type="gramEnd"/>
    </w:p>
    <w:p w14:paraId="64F064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16</w:t>
      </w:r>
    </w:p>
    <w:p w14:paraId="755533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IDT_KEYBOARD.OFFS_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H,ax</w:t>
      </w:r>
      <w:proofErr w:type="spellEnd"/>
      <w:proofErr w:type="gramEnd"/>
    </w:p>
    <w:p w14:paraId="609BE5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7C07C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234567   </w:t>
      </w:r>
    </w:p>
    <w:p w14:paraId="0E689C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_IRQ_MASTER</w:t>
      </w:r>
      <w:proofErr w:type="spellEnd"/>
    </w:p>
    <w:p w14:paraId="5E58C3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 AX</w:t>
      </w:r>
    </w:p>
    <w:p w14:paraId="0E56C7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32238C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 AX</w:t>
      </w:r>
    </w:p>
    <w:p w14:paraId="18E00F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6AFDB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038541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N, 89ABCDEF                         </w:t>
      </w:r>
    </w:p>
    <w:p w14:paraId="2A3FEF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eax,IDLE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_IRQ_SLAVE</w:t>
      </w:r>
      <w:proofErr w:type="spellEnd"/>
    </w:p>
    <w:p w14:paraId="71DF74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_L,ax</w:t>
      </w:r>
    </w:p>
    <w:p w14:paraId="247A86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eax,16</w:t>
      </w:r>
    </w:p>
    <w:p w14:paraId="0B73790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mov IDT_2&amp;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N.OFFS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_H,ax</w:t>
      </w:r>
    </w:p>
    <w:p w14:paraId="67F5EE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0C709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lgdt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GDT_GDT                      </w:t>
      </w:r>
    </w:p>
    <w:p w14:paraId="4EBDD2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        </w:t>
      </w:r>
    </w:p>
    <w:p w14:paraId="634723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0                                 </w:t>
      </w:r>
    </w:p>
    <w:p w14:paraId="3B1CDB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,00000001b                            </w:t>
      </w:r>
    </w:p>
    <w:p w14:paraId="5D205D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3DB5EC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OVERLOAD_CS:                                    </w:t>
      </w:r>
    </w:p>
    <w:p w14:paraId="0735DE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38AC2A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OVERLOAD_SEGMENT_REGISTERS       </w:t>
      </w:r>
    </w:p>
    <w:p w14:paraId="3FE83F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</w:t>
      </w:r>
    </w:p>
    <w:p w14:paraId="4BE495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OVERLOAD_SEGMENT_REGISTERS:                     </w:t>
      </w:r>
    </w:p>
    <w:p w14:paraId="1B4C37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560CFF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BB50D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BD5DD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68DF4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EF2FF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6B487E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731587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1B1CAD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lldt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                                     </w:t>
      </w:r>
    </w:p>
    <w:p w14:paraId="3648E9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PREPARE_TO_RETURN:                              </w:t>
      </w:r>
    </w:p>
    <w:p w14:paraId="26340C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cs                                     </w:t>
      </w:r>
    </w:p>
    <w:p w14:paraId="35CE96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offset BACK_TO_RM                      </w:t>
      </w:r>
    </w:p>
    <w:p w14:paraId="51672C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,ENTER_PM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7E2FAC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,CODE_PM_DESC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05F816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199106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</w:t>
      </w:r>
    </w:p>
    <w:p w14:paraId="6BA7D9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REINITIALIAZE_CONTROLLER_FOR_PM:                </w:t>
      </w:r>
    </w:p>
    <w:p w14:paraId="214BF6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7A2CE1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26C233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0331E04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al,20h                                  </w:t>
      </w:r>
    </w:p>
    <w:p w14:paraId="2B74B2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6FA05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al,28h                                  </w:t>
      </w:r>
    </w:p>
    <w:p w14:paraId="30AE44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87BDF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332F877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416CC0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041F6B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446117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5BD78F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779CF7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5BD9A6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47DDA1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 0                                   </w:t>
      </w:r>
    </w:p>
    <w:p w14:paraId="1C7E49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33CBB0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283D14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ENABLE_INTERRUPTS_0:                            </w:t>
      </w:r>
    </w:p>
    <w:p w14:paraId="4A3817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4DB70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51843E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596AD4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7276A1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4C13D27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GO_TO_CODE_PM:                                  </w:t>
      </w:r>
    </w:p>
    <w:p w14:paraId="2F7EC3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                                      </w:t>
      </w:r>
    </w:p>
    <w:p w14:paraId="2D259B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</w:p>
    <w:p w14:paraId="16CBDE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261E4D3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BACK_TO_RM:                                     </w:t>
      </w:r>
    </w:p>
    <w:p w14:paraId="7385BA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6C4375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                     </w:t>
      </w:r>
    </w:p>
    <w:p w14:paraId="73069C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or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AL,10000000b                            </w:t>
      </w:r>
    </w:p>
    <w:p w14:paraId="5FBA69C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0D7889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644B52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REINITIALISE_CONTROLLER:                        </w:t>
      </w:r>
    </w:p>
    <w:p w14:paraId="389B12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al,00010001b                            </w:t>
      </w:r>
    </w:p>
    <w:p w14:paraId="3027A0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7B3AD2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A9DBA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al,8h                                   </w:t>
      </w:r>
    </w:p>
    <w:p w14:paraId="300A81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E1D84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al,70h                                  </w:t>
      </w:r>
    </w:p>
    <w:p w14:paraId="6D633F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1376DE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al,04h                                  </w:t>
      </w:r>
    </w:p>
    <w:p w14:paraId="523308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</w:t>
      </w:r>
    </w:p>
    <w:p w14:paraId="0AE093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al,02h                                  </w:t>
      </w:r>
    </w:p>
    <w:p w14:paraId="6475B7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</w:t>
      </w:r>
    </w:p>
    <w:p w14:paraId="130703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al,11h                                  </w:t>
      </w:r>
    </w:p>
    <w:p w14:paraId="0F1A8A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08354D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al,01h                                  </w:t>
      </w:r>
    </w:p>
    <w:p w14:paraId="7FE07D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623A1E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PREPARE_SEGMENTS:                               </w:t>
      </w:r>
    </w:p>
    <w:p w14:paraId="6AAE91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RM.LIMIT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,0FFFFh                </w:t>
      </w:r>
    </w:p>
    <w:p w14:paraId="4605E5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GDT_DATA.LIMIT,0FFFFh                   </w:t>
      </w:r>
    </w:p>
    <w:p w14:paraId="6B4A65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GDT_STACK.LIMIT,0FFFFh                  </w:t>
      </w:r>
    </w:p>
    <w:p w14:paraId="2018B5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EAH                                    </w:t>
      </w:r>
    </w:p>
    <w:p w14:paraId="6F01AC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</w:t>
      </w:r>
    </w:p>
    <w:p w14:paraId="2E4BCF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_RM_DESC                            </w:t>
      </w:r>
    </w:p>
    <w:p w14:paraId="2D561F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CONTINUE:</w:t>
      </w:r>
    </w:p>
    <w:p w14:paraId="5C03244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</w:t>
      </w:r>
    </w:p>
    <w:p w14:paraId="7F947D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7EA56E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2B7F72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535E82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BC34E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_DESC</w:t>
      </w:r>
      <w:proofErr w:type="spellEnd"/>
    </w:p>
    <w:p w14:paraId="3E9A6D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455A97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ENABLE_REAL_MODE:                               </w:t>
      </w:r>
    </w:p>
    <w:p w14:paraId="3F8198B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eax,cr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</w:t>
      </w:r>
    </w:p>
    <w:p w14:paraId="69CC4F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al,11111110b                            </w:t>
      </w:r>
    </w:p>
    <w:p w14:paraId="5E09B2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cr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0,eax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</w:p>
    <w:p w14:paraId="351881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EAH</w:t>
      </w:r>
    </w:p>
    <w:p w14:paraId="083D03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offset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CONTINUE2</w:t>
      </w:r>
    </w:p>
    <w:p w14:paraId="27CA19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_RM</w:t>
      </w:r>
    </w:p>
    <w:p w14:paraId="0F50FD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CONTINUE2:                                 </w:t>
      </w:r>
    </w:p>
    <w:p w14:paraId="31209D4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ax,STACK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_A</w:t>
      </w:r>
      <w:proofErr w:type="spellEnd"/>
    </w:p>
    <w:p w14:paraId="4B3DA4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16D9AC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ax,DATA</w:t>
      </w:r>
      <w:proofErr w:type="spellEnd"/>
      <w:proofErr w:type="gramEnd"/>
    </w:p>
    <w:p w14:paraId="37CD18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</w:t>
      </w:r>
    </w:p>
    <w:p w14:paraId="522498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es,ax</w:t>
      </w:r>
      <w:proofErr w:type="spellEnd"/>
      <w:proofErr w:type="gramEnd"/>
    </w:p>
    <w:p w14:paraId="60FF8F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47428A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fs,ax</w:t>
      </w:r>
      <w:proofErr w:type="spellEnd"/>
      <w:proofErr w:type="gramEnd"/>
    </w:p>
    <w:p w14:paraId="5EC5BB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gs,ax</w:t>
      </w:r>
      <w:proofErr w:type="spellEnd"/>
      <w:proofErr w:type="gramEnd"/>
    </w:p>
    <w:p w14:paraId="62C0EF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IDTR.LIMIT, 3FFH                </w:t>
      </w:r>
    </w:p>
    <w:p w14:paraId="1EBE20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IDTR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+2, 0            </w:t>
      </w:r>
    </w:p>
    <w:p w14:paraId="7EF7E28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lidt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fword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IDTR                 </w:t>
      </w:r>
    </w:p>
    <w:p w14:paraId="06B9A3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REPEAIR_MASK:                                   </w:t>
      </w:r>
    </w:p>
    <w:p w14:paraId="1ACB76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_MASK_M</w:t>
      </w:r>
      <w:proofErr w:type="spellEnd"/>
    </w:p>
    <w:p w14:paraId="0A7DD7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21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</w:t>
      </w:r>
    </w:p>
    <w:p w14:paraId="18B1C1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al,INT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_MASK_S</w:t>
      </w:r>
      <w:proofErr w:type="spellEnd"/>
    </w:p>
    <w:p w14:paraId="764FDF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0A1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</w:t>
      </w:r>
    </w:p>
    <w:p w14:paraId="7139AD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ENABLE_INTERRUPTS:                              </w:t>
      </w:r>
    </w:p>
    <w:p w14:paraId="4CC9E3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824C5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and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al,01111111b                            </w:t>
      </w:r>
    </w:p>
    <w:p w14:paraId="35CCA5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70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  <w:proofErr w:type="gramEnd"/>
    </w:p>
    <w:p w14:paraId="06F9B00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nop</w:t>
      </w:r>
      <w:proofErr w:type="spellEnd"/>
    </w:p>
    <w:p w14:paraId="33E2E7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22D3C1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DISABLE_A20:                                    </w:t>
      </w:r>
    </w:p>
    <w:p w14:paraId="30C31F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,92h</w:t>
      </w:r>
    </w:p>
    <w:p w14:paraId="488919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al,11111101b                            </w:t>
      </w:r>
    </w:p>
    <w:p w14:paraId="4EA5BB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 92h, al</w:t>
      </w:r>
    </w:p>
    <w:p w14:paraId="4715B97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EXIT:                                           </w:t>
      </w:r>
    </w:p>
    <w:p w14:paraId="2779FA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ax,3h</w:t>
      </w:r>
    </w:p>
    <w:p w14:paraId="0D9A56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10H                                         </w:t>
      </w:r>
    </w:p>
    <w:p w14:paraId="75080C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_EXIT</w:t>
      </w:r>
      <w:proofErr w:type="spellEnd"/>
    </w:p>
    <w:p w14:paraId="50C782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ah,9h</w:t>
      </w:r>
    </w:p>
    <w:p w14:paraId="10E42B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1C65B0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42D56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FILL_CR_0_BUFFER_RM                    </w:t>
      </w:r>
    </w:p>
    <w:p w14:paraId="5A6137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dx, BUFFER_CR_0_RM</w:t>
      </w:r>
    </w:p>
    <w:p w14:paraId="5EAC60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 9h</w:t>
      </w:r>
    </w:p>
    <w:p w14:paraId="160BB9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AD364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AB8E2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ax,4C00h</w:t>
      </w:r>
    </w:p>
    <w:p w14:paraId="21D37C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                                    </w:t>
      </w:r>
    </w:p>
    <w:p w14:paraId="495207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B0037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25FFE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proc near                                 </w:t>
      </w:r>
    </w:p>
    <w:p w14:paraId="37A607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ah,0ah</w:t>
      </w:r>
    </w:p>
    <w:p w14:paraId="777E1B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di,di</w:t>
      </w:r>
      <w:proofErr w:type="spellEnd"/>
      <w:proofErr w:type="gramEnd"/>
    </w:p>
    <w:p w14:paraId="3BF1E0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ds:[INPUT_TIME]</w:t>
      </w:r>
    </w:p>
    <w:p w14:paraId="4946461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27FC8F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dl,0ah</w:t>
      </w:r>
    </w:p>
    <w:p w14:paraId="1F1A91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ah,02</w:t>
      </w:r>
    </w:p>
    <w:p w14:paraId="595246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 </w:t>
      </w:r>
    </w:p>
    <w:p w14:paraId="4474DF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52BC93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si,offset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INPUT_TIME+2 </w:t>
      </w:r>
    </w:p>
    <w:p w14:paraId="27621F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byte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ptr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],"-" </w:t>
      </w:r>
    </w:p>
    <w:p w14:paraId="7A6FCE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ii1</w:t>
      </w:r>
    </w:p>
    <w:p w14:paraId="2E5FF9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di,1 </w:t>
      </w:r>
    </w:p>
    <w:p w14:paraId="32F6A8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3BA5CC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II1:</w:t>
      </w:r>
    </w:p>
    <w:p w14:paraId="62A161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</w:p>
    <w:p w14:paraId="642EB9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</w:t>
      </w:r>
    </w:p>
    <w:p w14:paraId="6F7DB5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II2:</w:t>
      </w:r>
    </w:p>
    <w:p w14:paraId="44B1C5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cl,[</w:t>
      </w:r>
      <w:proofErr w:type="spellStart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</w:t>
      </w:r>
    </w:p>
    <w:p w14:paraId="73007D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cl,0dh </w:t>
      </w:r>
    </w:p>
    <w:p w14:paraId="74E475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ii3</w:t>
      </w:r>
    </w:p>
    <w:p w14:paraId="7B8DF7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cl,'0' </w:t>
      </w:r>
    </w:p>
    <w:p w14:paraId="10670A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5BFFF5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cl,'9' </w:t>
      </w:r>
    </w:p>
    <w:p w14:paraId="057898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er</w:t>
      </w:r>
      <w:proofErr w:type="spellEnd"/>
    </w:p>
    <w:p w14:paraId="7E6CBD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2CB74E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sub cl,'0' </w:t>
      </w:r>
    </w:p>
    <w:p w14:paraId="0F3C2A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bx     </w:t>
      </w:r>
    </w:p>
    <w:p w14:paraId="12453D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ax,cx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056648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</w:t>
      </w:r>
    </w:p>
    <w:p w14:paraId="3FFFE8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ii2    </w:t>
      </w:r>
    </w:p>
    <w:p w14:paraId="578458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ER:   </w:t>
      </w:r>
    </w:p>
    <w:p w14:paraId="0B468A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dx, offset MSG_ERROR</w:t>
      </w:r>
    </w:p>
    <w:p w14:paraId="2C4198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ah,09</w:t>
      </w:r>
    </w:p>
    <w:p w14:paraId="6B91FD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21h</w:t>
      </w:r>
    </w:p>
    <w:p w14:paraId="5AAD45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20h</w:t>
      </w:r>
    </w:p>
    <w:p w14:paraId="44411A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II3:</w:t>
      </w:r>
    </w:p>
    <w:p w14:paraId="109B52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31B5A7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INPUT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0DADD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76AE9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FILL_CR_0_BUFFER_RM proc near</w:t>
      </w:r>
    </w:p>
    <w:p w14:paraId="2B9A9C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56547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79872A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51733A9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C9B86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057465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5D6F084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079C79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BUFFER_CR_0_RM</w:t>
      </w:r>
    </w:p>
    <w:p w14:paraId="18E3C1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fill_cr_0_loop_rm:</w:t>
      </w:r>
    </w:p>
    <w:p w14:paraId="7484EE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2AAC58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30BA34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728A520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3F79D7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4052AD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3EDA02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4C9AD1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6A69E24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fill_cr_0_loop_rm</w:t>
      </w:r>
    </w:p>
    <w:p w14:paraId="7B1A02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FCE75A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1E8497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5FB32CC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77C9E7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17B845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FILL_CR_0_BUFFER_RM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1340F1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D7DDEF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SIZE_CODE_RM    = ($ - CODE_RM_BEGIN)           </w:t>
      </w:r>
    </w:p>
    <w:p w14:paraId="20E09D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3F9A3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CODE_RM ends</w:t>
      </w:r>
    </w:p>
    <w:p w14:paraId="7B0A15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CEC37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D1803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PM  segment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para use32</w:t>
      </w:r>
    </w:p>
    <w:p w14:paraId="3D53E5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CODE_PM_BEGIN   = $</w:t>
      </w:r>
    </w:p>
    <w:p w14:paraId="569119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assume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cs:CODE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_PM,ds:DATA,es:DATA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17951B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ENTER_PM:                                           </w:t>
      </w:r>
    </w:p>
    <w:p w14:paraId="4E58BE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call CLRSCR           </w:t>
      </w:r>
    </w:p>
    <w:p w14:paraId="3D866B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</w:t>
      </w:r>
    </w:p>
    <w:p w14:paraId="68D1ED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</w:t>
      </w:r>
    </w:p>
    <w:p w14:paraId="58821D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,MSG_HELLO_PM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</w:t>
      </w:r>
    </w:p>
    <w:p w14:paraId="12B622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7058E00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add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,160                                </w:t>
      </w:r>
    </w:p>
    <w:p w14:paraId="1C9848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,MSG_KEYBOARD</w:t>
      </w:r>
      <w:proofErr w:type="spellEnd"/>
    </w:p>
    <w:p w14:paraId="192571B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4C876C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edi,320</w:t>
      </w:r>
    </w:p>
    <w:p w14:paraId="026A30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_TIME</w:t>
      </w:r>
      <w:proofErr w:type="spellEnd"/>
    </w:p>
    <w:p w14:paraId="3EC594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3CDD8C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edi,480</w:t>
      </w:r>
    </w:p>
    <w:p w14:paraId="1A6B75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esi,MSG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_COUNT</w:t>
      </w:r>
      <w:proofErr w:type="spellEnd"/>
    </w:p>
    <w:p w14:paraId="279A1EE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5EA0AC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0F64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FILL_CR_0_BUFFER</w:t>
      </w:r>
    </w:p>
    <w:p w14:paraId="4A9C5C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640</w:t>
      </w:r>
    </w:p>
    <w:p w14:paraId="6BA6D6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7A709F0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4D90B1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DS:[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COUNT],0</w:t>
      </w:r>
    </w:p>
    <w:p w14:paraId="42E5D2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WAITING_ESC:                                    </w:t>
      </w:r>
    </w:p>
    <w:p w14:paraId="05D9FB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WAITING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_ESC                            </w:t>
      </w:r>
    </w:p>
    <w:p w14:paraId="168044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EXIT_PM:                                        </w:t>
      </w:r>
    </w:p>
    <w:p w14:paraId="51CE51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730874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265CF5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EXIT_FROM_INTERRUPT:                            </w:t>
      </w:r>
    </w:p>
    <w:p w14:paraId="575085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471BD9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12861F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3E7F60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3798A0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754290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159E6D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79EA8B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360359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399025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9EE57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proc near                          </w:t>
      </w:r>
    </w:p>
    <w:p w14:paraId="77A69A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4D814C9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movzx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eax,ax</w:t>
      </w:r>
      <w:proofErr w:type="spellEnd"/>
      <w:proofErr w:type="gramEnd"/>
    </w:p>
    <w:p w14:paraId="7463B92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cx,cx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30C41D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bx,10              </w:t>
      </w:r>
    </w:p>
    <w:p w14:paraId="6EB591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LOOP1:                                                      </w:t>
      </w:r>
    </w:p>
    <w:p w14:paraId="46917F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dx,dx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</w:t>
      </w:r>
    </w:p>
    <w:p w14:paraId="56DF5B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div bx                 </w:t>
      </w:r>
    </w:p>
    <w:p w14:paraId="51C3E4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dl,'0'             </w:t>
      </w:r>
    </w:p>
    <w:p w14:paraId="6329A1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dx                </w:t>
      </w:r>
    </w:p>
    <w:p w14:paraId="4F211E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cx                 </w:t>
      </w:r>
    </w:p>
    <w:p w14:paraId="449025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test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ax,ax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690427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LOOP1          </w:t>
      </w:r>
    </w:p>
    <w:p w14:paraId="5F7CF4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LOOP2:                                                          </w:t>
      </w:r>
    </w:p>
    <w:p w14:paraId="57ACB7E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dx                 </w:t>
      </w:r>
    </w:p>
    <w:p w14:paraId="1818C0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],dl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</w:t>
      </w:r>
    </w:p>
    <w:p w14:paraId="08AF6A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 </w:t>
      </w:r>
    </w:p>
    <w:p w14:paraId="4C8BB4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loop LOOP2         </w:t>
      </w:r>
    </w:p>
    <w:p w14:paraId="2690B7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8D8C4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EF9692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WORD_TO_DEC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14306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353E1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06740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FILL_CR_0_BUFFER proc near</w:t>
      </w:r>
    </w:p>
    <w:p w14:paraId="569F29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3310D3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278758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dx</w:t>
      </w:r>
    </w:p>
    <w:p w14:paraId="0E5B79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428A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cr0</w:t>
      </w:r>
    </w:p>
    <w:p w14:paraId="21D3D3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dx, dx</w:t>
      </w:r>
    </w:p>
    <w:p w14:paraId="56763C2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cx, 32</w:t>
      </w:r>
    </w:p>
    <w:p w14:paraId="10EEBD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lea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BUFFER_CR_0</w:t>
      </w:r>
    </w:p>
    <w:p w14:paraId="31EA76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fill_cr_0_loop:</w:t>
      </w:r>
    </w:p>
    <w:p w14:paraId="0AD9B9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dl, al</w:t>
      </w:r>
    </w:p>
    <w:p w14:paraId="5DB6ED9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4DC565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7</w:t>
      </w:r>
    </w:p>
    <w:p w14:paraId="28C9B5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1</w:t>
      </w:r>
    </w:p>
    <w:p w14:paraId="5D4579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add dl, 48 </w:t>
      </w:r>
    </w:p>
    <w:p w14:paraId="4D4FF0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[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 dl</w:t>
      </w:r>
    </w:p>
    <w:p w14:paraId="0EC4E8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330E5E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dl, dl</w:t>
      </w:r>
    </w:p>
    <w:p w14:paraId="4957B4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loop fill_cr_0_loop</w:t>
      </w:r>
    </w:p>
    <w:p w14:paraId="44C26C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1D04C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dx</w:t>
      </w:r>
    </w:p>
    <w:p w14:paraId="5F1BEB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</w:p>
    <w:p w14:paraId="4D33453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42F2111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ret</w:t>
      </w:r>
    </w:p>
    <w:p w14:paraId="5B8754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FILL_CR_0_BUFFER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1CA89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21992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A209B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00435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DIGIT_TO_HEX proc near                          </w:t>
      </w:r>
    </w:p>
    <w:p w14:paraId="7C8725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al,'0'            </w:t>
      </w:r>
    </w:p>
    <w:p w14:paraId="67A58B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al,'9'            </w:t>
      </w:r>
    </w:p>
    <w:p w14:paraId="54D989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jle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DTH_END           </w:t>
      </w:r>
    </w:p>
    <w:p w14:paraId="386C99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add al,7              </w:t>
      </w:r>
    </w:p>
    <w:p w14:paraId="394AEB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DTH_END:</w:t>
      </w:r>
    </w:p>
    <w:p w14:paraId="0A3463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</w:t>
      </w:r>
    </w:p>
    <w:p w14:paraId="16E34D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DIGIT_TO_HEX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92AEE3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F0236B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2F99F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proc near                           </w:t>
      </w:r>
    </w:p>
    <w:p w14:paraId="7D6746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ax</w:t>
      </w:r>
    </w:p>
    <w:p w14:paraId="7E0139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ah,al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1010D70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al,4              </w:t>
      </w:r>
    </w:p>
    <w:p w14:paraId="71154F5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599211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53B830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5C33307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al,ah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</w:t>
      </w:r>
    </w:p>
    <w:p w14:paraId="32D7CC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and al,0Fh            </w:t>
      </w:r>
    </w:p>
    <w:p w14:paraId="1BD6DB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DIGIT_TO_HEX     </w:t>
      </w:r>
    </w:p>
    <w:p w14:paraId="1CAD0A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[di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</w:t>
      </w:r>
    </w:p>
    <w:p w14:paraId="357B1C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di                </w:t>
      </w:r>
    </w:p>
    <w:p w14:paraId="4F1303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ax</w:t>
      </w:r>
    </w:p>
    <w:p w14:paraId="2782C1C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</w:t>
      </w:r>
    </w:p>
    <w:p w14:paraId="5E5197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BYTE_TO_HEX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B1C0B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DF73E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116A68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 = 0                           </w:t>
      </w:r>
    </w:p>
    <w:p w14:paraId="2CFFEB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IRPC N, 0123456789ABCDEF</w:t>
      </w:r>
    </w:p>
    <w:p w14:paraId="70F69E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EXC_0&amp;N label word                              </w:t>
      </w:r>
    </w:p>
    <w:p w14:paraId="401DAF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4DD38B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79CA9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601B11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 = 010H</w:t>
      </w:r>
    </w:p>
    <w:p w14:paraId="098139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IRPC N, 0123456789ABCDEF                        </w:t>
      </w:r>
    </w:p>
    <w:p w14:paraId="3D9899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EXC_1&amp;N label word                              </w:t>
      </w:r>
    </w:p>
    <w:p w14:paraId="223A6B1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cli                                         </w:t>
      </w:r>
    </w:p>
    <w:p w14:paraId="362BD7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EXC_HANDLER</w:t>
      </w:r>
    </w:p>
    <w:p w14:paraId="4AF285A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endm</w:t>
      </w:r>
      <w:proofErr w:type="spellEnd"/>
    </w:p>
    <w:p w14:paraId="54FDE9E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C0215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00F6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EXC_HANDLER proc near                           </w:t>
      </w:r>
    </w:p>
    <w:p w14:paraId="2AFC41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CLRSCR                                 </w:t>
      </w:r>
    </w:p>
    <w:p w14:paraId="2A61C3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MSG_EXC</w:t>
      </w:r>
    </w:p>
    <w:p w14:paraId="038567C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40*2</w:t>
      </w:r>
    </w:p>
    <w:p w14:paraId="2FEBEA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088798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54F570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66E81AA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</w:t>
      </w:r>
    </w:p>
    <w:p w14:paraId="71539D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sti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 </w:t>
      </w:r>
    </w:p>
    <w:p w14:paraId="2FC5D5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66H</w:t>
      </w:r>
    </w:p>
    <w:p w14:paraId="53A91D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retf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 </w:t>
      </w:r>
    </w:p>
    <w:p w14:paraId="19EA12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EXC_HANDLER     ENDP</w:t>
      </w:r>
    </w:p>
    <w:p w14:paraId="43D493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D1BA3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86ED1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proc near                      </w:t>
      </w:r>
    </w:p>
    <w:p w14:paraId="0E5831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686932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6BFF0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2C7E844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0CA5C8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4F142F1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IDLE_IRQ_MASTER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4606D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2655F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10AC1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SLAVE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</w:t>
      </w:r>
    </w:p>
    <w:p w14:paraId="58A714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</w:p>
    <w:p w14:paraId="1CBDB4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34CA134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4751E2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A0h,al</w:t>
      </w:r>
    </w:p>
    <w:p w14:paraId="2B5EED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pop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eax</w:t>
      </w:r>
      <w:proofErr w:type="spellEnd"/>
      <w:proofErr w:type="gramEnd"/>
    </w:p>
    <w:p w14:paraId="73D106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34F051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IDLE_IRQ_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SLAVE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027CF79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F33F2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6F419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proc near  </w:t>
      </w:r>
    </w:p>
    <w:p w14:paraId="6D71D0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       </w:t>
      </w:r>
    </w:p>
    <w:p w14:paraId="42633F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74994F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388EB5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</w:t>
      </w:r>
    </w:p>
    <w:p w14:paraId="55DEC6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,DATA_DESC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E735C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0AAD6F3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:[COUNT]                             </w:t>
      </w:r>
    </w:p>
    <w:p w14:paraId="3A90F5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:[BUFFER_COUNT]</w:t>
      </w:r>
    </w:p>
    <w:p w14:paraId="662D3C5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:[COUNT]</w:t>
      </w:r>
    </w:p>
    <w:p w14:paraId="706FED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10E9E9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,538</w:t>
      </w:r>
    </w:p>
    <w:p w14:paraId="78ACE8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,BUFFER_COUNT</w:t>
      </w:r>
      <w:proofErr w:type="spellEnd"/>
    </w:p>
    <w:p w14:paraId="1C723A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</w:t>
      </w:r>
    </w:p>
    <w:p w14:paraId="654B5E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782B95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SHOW_TIMER:</w:t>
      </w:r>
    </w:p>
    <w:p w14:paraId="0D0D513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,0h                                  </w:t>
      </w:r>
    </w:p>
    <w:p w14:paraId="52F27D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70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3BB4718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,71h                                 </w:t>
      </w:r>
    </w:p>
    <w:p w14:paraId="14733F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                         </w:t>
      </w:r>
    </w:p>
    <w:p w14:paraId="2458D3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SKIP_SECOND                            </w:t>
      </w:r>
    </w:p>
    <w:p w14:paraId="7EB569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:[SECOND],al                         </w:t>
      </w:r>
    </w:p>
    <w:p w14:paraId="10A200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</w:t>
      </w:r>
    </w:p>
    <w:p w14:paraId="31F860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:[TIME],0                            </w:t>
      </w:r>
    </w:p>
    <w:p w14:paraId="209C9E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DISABLE_PM                             </w:t>
      </w:r>
    </w:p>
    <w:p w14:paraId="3382CE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3C3C62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:[BUFFER_TIME]                   </w:t>
      </w:r>
    </w:p>
    <w:p w14:paraId="7399CF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WORD_TO_DEC                            </w:t>
      </w:r>
    </w:p>
    <w:p w14:paraId="6EC15A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,356</w:t>
      </w:r>
    </w:p>
    <w:p w14:paraId="0AC21F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5436F04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AAD06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                    </w:t>
      </w:r>
    </w:p>
    <w:p w14:paraId="3AD678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:[TIME]                              </w:t>
      </w:r>
    </w:p>
    <w:p w14:paraId="50DACF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,BUFFER_TIME</w:t>
      </w:r>
      <w:proofErr w:type="spellEnd"/>
    </w:p>
    <w:p w14:paraId="755FCF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BUFFER_CLEAR                           </w:t>
      </w:r>
    </w:p>
    <w:p w14:paraId="77AD7B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SKIP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_SECOND                            </w:t>
      </w:r>
    </w:p>
    <w:p w14:paraId="5566DA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DISABLE_PM:                                     </w:t>
      </w:r>
    </w:p>
    <w:p w14:paraId="65D753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10AF356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2C9F9C7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0eah                                     </w:t>
      </w:r>
    </w:p>
    <w:p w14:paraId="024132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              </w:t>
      </w:r>
    </w:p>
    <w:p w14:paraId="1A2CF3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                           </w:t>
      </w:r>
    </w:p>
    <w:p w14:paraId="498F1B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SKIP_SECOND:                                    </w:t>
      </w:r>
    </w:p>
    <w:p w14:paraId="1217966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DF15B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1F4ABAE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10F017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65B48B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5A6816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</w:p>
    <w:p w14:paraId="66298B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TIMER_HANDLER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2E63F4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616328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C9E28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proc near  </w:t>
      </w:r>
    </w:p>
    <w:p w14:paraId="2A73A3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</w:t>
      </w:r>
    </w:p>
    <w:p w14:paraId="314D02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7254FD0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417BA7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3FD679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1F28CD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in   ax,61h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11296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and  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65532</w:t>
      </w:r>
    </w:p>
    <w:p w14:paraId="7125CB9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ax</w:t>
      </w:r>
    </w:p>
    <w:p w14:paraId="5200B7D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09AD9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,60h                                 </w:t>
      </w:r>
    </w:p>
    <w:p w14:paraId="4F9BB3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,1                                   </w:t>
      </w:r>
    </w:p>
    <w:p w14:paraId="233D6B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je   KEYBOARD_EXIT                          </w:t>
      </w:r>
    </w:p>
    <w:p w14:paraId="064F1C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:[KEY_SCAN_CODE],al                  </w:t>
      </w:r>
    </w:p>
    <w:p w14:paraId="23F4D8D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:[BUFFER_SCAN_CODE]</w:t>
      </w:r>
    </w:p>
    <w:p w14:paraId="032EDA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,ds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:[KEY_SCAN_CODE]</w:t>
      </w:r>
    </w:p>
    <w:p w14:paraId="379108B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,ah</w:t>
      </w:r>
      <w:proofErr w:type="spellEnd"/>
    </w:p>
    <w:p w14:paraId="520745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BYTE_TO_HEX                            </w:t>
      </w:r>
    </w:p>
    <w:p w14:paraId="7BFA3A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,200</w:t>
      </w:r>
    </w:p>
    <w:p w14:paraId="49A9859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lea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,BUFFER_SCAN_CODE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</w:p>
    <w:p w14:paraId="0776D9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576A6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;push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</w:t>
      </w:r>
    </w:p>
    <w:p w14:paraId="63CD59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;call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PIANO</w:t>
      </w:r>
    </w:p>
    <w:p w14:paraId="5800AA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;pop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dx</w:t>
      </w:r>
    </w:p>
    <w:p w14:paraId="2C9F87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F16B5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54AF8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8313E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14:paraId="243EA5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264D4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call BUFFER_OUTPUT      </w:t>
      </w:r>
    </w:p>
    <w:p w14:paraId="4129AF4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KEYBOARD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_RETURN  </w:t>
      </w:r>
    </w:p>
    <w:p w14:paraId="77361BB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KEYBOARD_EXIT:</w:t>
      </w:r>
    </w:p>
    <w:p w14:paraId="71D25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D226E0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h,al</w:t>
      </w:r>
    </w:p>
    <w:p w14:paraId="1CE43C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0eah</w:t>
      </w:r>
    </w:p>
    <w:p w14:paraId="7AF5473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dd OFFSET EXIT_FROM_INTERRUPT </w:t>
      </w:r>
    </w:p>
    <w:p w14:paraId="2EBA0B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CODE_PM_DESC  </w:t>
      </w:r>
    </w:p>
    <w:p w14:paraId="32555D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>KEYBOARD_RETURN:</w:t>
      </w:r>
    </w:p>
    <w:p w14:paraId="1001BE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,20h</w:t>
      </w:r>
    </w:p>
    <w:p w14:paraId="2DF0F17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out  20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h,al                                 </w:t>
      </w:r>
    </w:p>
    <w:p w14:paraId="0F6D445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6DE3A8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1B3E56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7D7373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iretd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5113CD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KEYBOARD_HANDLER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7FCC94D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676A68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PIANO proc near</w:t>
      </w:r>
    </w:p>
    <w:p w14:paraId="70DEE8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28E1CD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0F4FC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25</w:t>
      </w:r>
    </w:p>
    <w:p w14:paraId="21972E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Ad_4</w:t>
      </w:r>
    </w:p>
    <w:p w14:paraId="3FECD0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2712 </w:t>
      </w:r>
    </w:p>
    <w:p w14:paraId="7B12915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25E02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BA52B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Ad_4: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A7C0E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12</w:t>
      </w:r>
    </w:p>
    <w:p w14:paraId="144C08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B_4</w:t>
      </w:r>
    </w:p>
    <w:p w14:paraId="43FE11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2560 </w:t>
      </w:r>
    </w:p>
    <w:p w14:paraId="04EACE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3F02E2A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CBEA6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B_4:</w:t>
      </w:r>
    </w:p>
    <w:p w14:paraId="68F6B6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26</w:t>
      </w:r>
    </w:p>
    <w:p w14:paraId="5BCD70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C_5</w:t>
      </w:r>
    </w:p>
    <w:p w14:paraId="7364207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2415</w:t>
      </w:r>
    </w:p>
    <w:p w14:paraId="633EABD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7652D7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315E08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C_5:</w:t>
      </w:r>
    </w:p>
    <w:p w14:paraId="59531B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27</w:t>
      </w:r>
    </w:p>
    <w:p w14:paraId="6460ED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Cd_5</w:t>
      </w:r>
    </w:p>
    <w:p w14:paraId="7580C63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2280 </w:t>
      </w:r>
    </w:p>
    <w:p w14:paraId="6840E3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C5636D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282A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Cd_5:</w:t>
      </w:r>
    </w:p>
    <w:p w14:paraId="590F5A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33</w:t>
      </w:r>
    </w:p>
    <w:p w14:paraId="3D1C094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D_5</w:t>
      </w:r>
    </w:p>
    <w:p w14:paraId="779D8EB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2152 </w:t>
      </w:r>
    </w:p>
    <w:p w14:paraId="7279B23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1B7B6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FDCC0E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D_5:</w:t>
      </w:r>
    </w:p>
    <w:p w14:paraId="12E1BF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47</w:t>
      </w:r>
    </w:p>
    <w:p w14:paraId="7986146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Dd_5</w:t>
      </w:r>
    </w:p>
    <w:p w14:paraId="27CA4D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2031 </w:t>
      </w:r>
    </w:p>
    <w:p w14:paraId="171582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2F38D0C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1AF66C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Dd_5:</w:t>
      </w:r>
    </w:p>
    <w:p w14:paraId="310772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34</w:t>
      </w:r>
    </w:p>
    <w:p w14:paraId="05C19D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E_5</w:t>
      </w:r>
    </w:p>
    <w:p w14:paraId="6FCDC07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1917 </w:t>
      </w:r>
    </w:p>
    <w:p w14:paraId="435E714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92C59A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5774F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E_5:</w:t>
      </w:r>
    </w:p>
    <w:p w14:paraId="5D227B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48</w:t>
      </w:r>
    </w:p>
    <w:p w14:paraId="0EEB9C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F_5</w:t>
      </w:r>
    </w:p>
    <w:p w14:paraId="7FD277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1810 </w:t>
      </w:r>
    </w:p>
    <w:p w14:paraId="4844582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00F74D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A53C6F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F_5:</w:t>
      </w:r>
    </w:p>
    <w:p w14:paraId="6B05948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36</w:t>
      </w:r>
    </w:p>
    <w:p w14:paraId="501FE2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Fd_5</w:t>
      </w:r>
    </w:p>
    <w:p w14:paraId="723BC7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1708 </w:t>
      </w:r>
    </w:p>
    <w:p w14:paraId="7A5F736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3ADBDE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1FFDA1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Fd_5:</w:t>
      </w:r>
    </w:p>
    <w:p w14:paraId="6021E53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10</w:t>
      </w:r>
    </w:p>
    <w:p w14:paraId="0F63F59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G_5</w:t>
      </w:r>
    </w:p>
    <w:p w14:paraId="08D207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1612 </w:t>
      </w:r>
    </w:p>
    <w:p w14:paraId="7C7F9B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46822B4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0AC3413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FA9056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37</w:t>
      </w:r>
    </w:p>
    <w:p w14:paraId="12417C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Gd_5</w:t>
      </w:r>
    </w:p>
    <w:p w14:paraId="755A3D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1522 </w:t>
      </w:r>
    </w:p>
    <w:p w14:paraId="220148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2656633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B290FA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Gd_5:</w:t>
      </w:r>
    </w:p>
    <w:p w14:paraId="5149FE8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11</w:t>
      </w:r>
    </w:p>
    <w:p w14:paraId="1EB6C68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A_5</w:t>
      </w:r>
    </w:p>
    <w:p w14:paraId="64EC07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ax, 1436 </w:t>
      </w:r>
    </w:p>
    <w:p w14:paraId="4DF927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6A61C56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3DE5C7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A_5: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48DA0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al, 38</w:t>
      </w:r>
    </w:p>
    <w:p w14:paraId="085E264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jnz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END_PIANO</w:t>
      </w:r>
    </w:p>
    <w:p w14:paraId="1EEF0A7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mov dx, 1356 </w:t>
      </w:r>
    </w:p>
    <w:p w14:paraId="537088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call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</w:p>
    <w:p w14:paraId="1F1FAC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call ENABLR_SOUND</w:t>
      </w:r>
    </w:p>
    <w:p w14:paraId="1D1DB55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END_PIANO:</w:t>
      </w:r>
    </w:p>
    <w:p w14:paraId="17C350E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B0491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394A04B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PIANO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67A2B4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7F7113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proc near</w:t>
      </w:r>
    </w:p>
    <w:p w14:paraId="0C5B8D2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dx, ax</w:t>
      </w:r>
    </w:p>
    <w:p w14:paraId="2F439AF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push ax</w:t>
      </w:r>
    </w:p>
    <w:p w14:paraId="4F9BCDB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ax, dx</w:t>
      </w:r>
    </w:p>
    <w:p w14:paraId="2730C2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bl, 200</w:t>
      </w:r>
    </w:p>
    <w:p w14:paraId="14AAFE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mul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al</w:t>
      </w:r>
    </w:p>
    <w:p w14:paraId="7EFB4FB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;add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ax, 5000</w:t>
      </w:r>
    </w:p>
    <w:p w14:paraId="0A2EA62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AAA064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42h, al</w:t>
      </w:r>
    </w:p>
    <w:p w14:paraId="27BED9C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mov al, ah</w:t>
      </w:r>
    </w:p>
    <w:p w14:paraId="5FB4C1C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out 42h, al</w:t>
      </w:r>
    </w:p>
    <w:p w14:paraId="347A515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38E9D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pop ax</w:t>
      </w:r>
    </w:p>
    <w:p w14:paraId="21492B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0F12C50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SET_TONALiTY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5E1DFA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F1D3A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proc near               </w:t>
      </w:r>
    </w:p>
    <w:p w14:paraId="5F4A15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ds</w:t>
      </w:r>
    </w:p>
    <w:p w14:paraId="382B132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678A9C1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</w:t>
      </w:r>
    </w:p>
    <w:p w14:paraId="4B928E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0621EF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in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,61h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F4AA0F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or  al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 3</w:t>
      </w:r>
    </w:p>
    <w:p w14:paraId="4D0D85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out 61h, al</w:t>
      </w:r>
    </w:p>
    <w:p w14:paraId="1AC5CB0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310A5FC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76090A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es</w:t>
      </w:r>
    </w:p>
    <w:p w14:paraId="53E17C6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pop ds</w:t>
      </w:r>
    </w:p>
    <w:p w14:paraId="0C6DFA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                                      </w:t>
      </w:r>
    </w:p>
    <w:p w14:paraId="722233E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ENABLR_SOUND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</w:p>
    <w:p w14:paraId="252E3CA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9D97F6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CLRSCR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      </w:t>
      </w:r>
    </w:p>
    <w:p w14:paraId="27F956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2381F6C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pushad</w:t>
      </w:r>
      <w:proofErr w:type="spellEnd"/>
    </w:p>
    <w:p w14:paraId="4BE4901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1A77FEB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0872CBA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xor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,edi</w:t>
      </w:r>
      <w:proofErr w:type="spellEnd"/>
    </w:p>
    <w:p w14:paraId="36FCA3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ecx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,80*25                              </w:t>
      </w:r>
    </w:p>
    <w:p w14:paraId="152ACE5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mov  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,700h</w:t>
      </w:r>
    </w:p>
    <w:p w14:paraId="263B8FE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rep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stosw</w:t>
      </w:r>
      <w:proofErr w:type="spellEnd"/>
      <w:proofErr w:type="gramEnd"/>
    </w:p>
    <w:p w14:paraId="560BE9F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221B247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06528F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284A54D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CLRSCR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46A559C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071FE6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03ACBA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CLEAR  proc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near                         </w:t>
      </w:r>
    </w:p>
    <w:p w14:paraId="2AA4A68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al,' '</w:t>
      </w:r>
    </w:p>
    <w:p w14:paraId="099489F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[esi+0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227DA02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[esi+1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487690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[esi+2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79FBF0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[esi+3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166F71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[esi+4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4C73DA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[esi+5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138251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[esi+6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0970839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mov [esi+7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],al</w:t>
      </w:r>
      <w:proofErr w:type="gramEnd"/>
    </w:p>
    <w:p w14:paraId="3C73F3D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475E78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CLEAR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endp</w:t>
      </w:r>
      <w:proofErr w:type="spellEnd"/>
      <w:proofErr w:type="gramEnd"/>
    </w:p>
    <w:p w14:paraId="0E49D6C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1C06E8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0E5CDE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BUFFER_OUTPUT proc near                         </w:t>
      </w:r>
    </w:p>
    <w:p w14:paraId="1BC8FEB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push es</w:t>
      </w:r>
    </w:p>
    <w:p w14:paraId="08E0D56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PUSHAD</w:t>
      </w:r>
    </w:p>
    <w:p w14:paraId="3466995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,TEXT_DESC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</w:t>
      </w:r>
    </w:p>
    <w:p w14:paraId="5F168EA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mov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,ax</w:t>
      </w:r>
      <w:proofErr w:type="spellEnd"/>
    </w:p>
    <w:p w14:paraId="7F6B7EE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OUTPUT_LOOP:                                    </w:t>
      </w:r>
    </w:p>
    <w:p w14:paraId="59F01C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lodsb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    </w:t>
      </w:r>
    </w:p>
    <w:p w14:paraId="6B7EE6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or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al,al</w:t>
      </w:r>
      <w:proofErr w:type="spellEnd"/>
      <w:proofErr w:type="gramEnd"/>
    </w:p>
    <w:p w14:paraId="7E6AF29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jz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OUTPUT_EXIT                            </w:t>
      </w:r>
    </w:p>
    <w:p w14:paraId="67E96A1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stosb</w:t>
      </w:r>
      <w:proofErr w:type="spellEnd"/>
    </w:p>
    <w:p w14:paraId="0097C91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inc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edi</w:t>
      </w:r>
      <w:proofErr w:type="spellEnd"/>
      <w:proofErr w:type="gramEnd"/>
    </w:p>
    <w:p w14:paraId="5A0AAEA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jmp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OUTPUT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_LOOP</w:t>
      </w:r>
    </w:p>
    <w:p w14:paraId="66DA3B9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OUTPUT_EXIT:                                    </w:t>
      </w:r>
    </w:p>
    <w:p w14:paraId="5D2C104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popad</w:t>
      </w:r>
      <w:proofErr w:type="spellEnd"/>
    </w:p>
    <w:p w14:paraId="7E785AA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pop  es</w:t>
      </w:r>
      <w:proofErr w:type="gramEnd"/>
    </w:p>
    <w:p w14:paraId="6A3A14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</w:t>
      </w:r>
    </w:p>
    <w:p w14:paraId="5141AFB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BUFFER_OUTPUT ENDP</w:t>
      </w:r>
    </w:p>
    <w:p w14:paraId="5FFF2E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B96FE3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A28A9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8ABDF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SIZE_CODE_PM     =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$ - CODE_PM_BEGIN)</w:t>
      </w:r>
    </w:p>
    <w:p w14:paraId="54AB36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CODE_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PM  ENDS</w:t>
      </w:r>
      <w:proofErr w:type="gramEnd"/>
    </w:p>
    <w:p w14:paraId="4768F5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08FCFF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829472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DATA    segment para use16                      </w:t>
      </w:r>
    </w:p>
    <w:p w14:paraId="729BDE5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DATA_BEGIN      = $</w:t>
      </w:r>
    </w:p>
    <w:p w14:paraId="60AD7F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7AFD7D7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9C413E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23C69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BASE_L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2A9F78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BASE_M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D89BD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3835C29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ATTRIBS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176F5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BASE_H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BAA416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5D9CFBD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DESC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A774FF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OFFS_L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E4361D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SEL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7A0C53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PARAM_CNT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5E8BD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ACCESS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0CC95F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OFFS_H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46AD14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DESC  ends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</w:p>
    <w:p w14:paraId="30EBF8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IDTR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struc</w:t>
      </w:r>
      <w:proofErr w:type="spellEnd"/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           </w:t>
      </w:r>
    </w:p>
    <w:p w14:paraId="67B665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LIMIT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5B4FF48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IDT_L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2565819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IDT_H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0                            </w:t>
      </w:r>
    </w:p>
    <w:p w14:paraId="422A4D4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  ends</w:t>
      </w:r>
      <w:proofErr w:type="gramEnd"/>
    </w:p>
    <w:p w14:paraId="6BE4B16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</w:p>
    <w:p w14:paraId="3F76B73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GDT_BEGIN   = $</w:t>
      </w:r>
    </w:p>
    <w:p w14:paraId="485FFAD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 label   word                            </w:t>
      </w:r>
    </w:p>
    <w:p w14:paraId="252620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GDT_0       S_DESC &lt;0,0,0,0,0,0&gt;                                  </w:t>
      </w:r>
    </w:p>
    <w:p w14:paraId="42B7FDF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GDT_GDT     S_DESC &lt;GDT_SIZE-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</w:t>
      </w:r>
    </w:p>
    <w:p w14:paraId="2798032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GDT_CODE_RM S_DESC &lt;SIZE_CODE_RM-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10011010b,0,&gt;             </w:t>
      </w:r>
    </w:p>
    <w:p w14:paraId="0DBD5E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GDT_DATA    S_DESC &lt;SIZE_DATA-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11110010b,0,&gt;      </w:t>
      </w:r>
    </w:p>
    <w:p w14:paraId="34D7DB8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GDT_STACK   S_DESC &lt;1000h-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  </w:t>
      </w:r>
    </w:p>
    <w:p w14:paraId="580ED52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GDT_TEXT    S_DESC &lt;2000h-1,8000h,0Bh,11110010b,0,0&gt; </w:t>
      </w:r>
    </w:p>
    <w:p w14:paraId="4C1397E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GDT_CODE_PM S_DESC &lt;SIZE_CODE_PM-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10011010b,01000000b,&gt;    </w:t>
      </w:r>
    </w:p>
    <w:p w14:paraId="26B739E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GDT_IDT     S_DESC &lt;SIZE_IDT-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1,,,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10010010b,0,&gt;                  </w:t>
      </w:r>
    </w:p>
    <w:p w14:paraId="5E34591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GDT_SIZE    = ($ - GDT_BEGIN)               </w:t>
      </w:r>
    </w:p>
    <w:p w14:paraId="194A6D7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757661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CODE_RM_DESC = (GDT_CODE_RM - GDT_0)</w:t>
      </w:r>
    </w:p>
    <w:p w14:paraId="4EF39E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DATA_DESC    = (GDT_DATA - GDT_0)      </w:t>
      </w:r>
    </w:p>
    <w:p w14:paraId="731745A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STACK_DESC   = (GDT_STACK - GDT_0)</w:t>
      </w:r>
    </w:p>
    <w:p w14:paraId="5ED889E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TEXT_DESC    = (GDT_TEXT - GDT_0)  </w:t>
      </w:r>
    </w:p>
    <w:p w14:paraId="342F92E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CODE_PM_DESC = (GDT_CODE_PM - GDT_0)</w:t>
      </w:r>
    </w:p>
    <w:p w14:paraId="20245B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IDT_DESC     = (GDT_IDT - GDT_0)</w:t>
      </w:r>
    </w:p>
    <w:p w14:paraId="2DD4297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F47449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;IDT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</w:p>
    <w:p w14:paraId="2C1E716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IDTR    R_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IDTR  &lt;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SIZE_IDT,0,0&gt;               </w:t>
      </w:r>
    </w:p>
    <w:p w14:paraId="26F23B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 label   word                           </w:t>
      </w:r>
    </w:p>
    <w:p w14:paraId="35CEC8D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IDT_BEGIN   = $</w:t>
      </w:r>
    </w:p>
    <w:p w14:paraId="58FAD4E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29C5F5F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IDT_0&amp;N I_DESC &lt;0, CODE_PM_DESC,0,10001111b,0&gt;           </w:t>
      </w:r>
    </w:p>
    <w:p w14:paraId="2A78BA2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7489317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0123456789ABCDEF</w:t>
      </w:r>
    </w:p>
    <w:p w14:paraId="4E3BAC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IDT_1&amp;N I_DESC &lt;0, CODE_PM_DESC, 0, 10001111b, 0&gt;         </w:t>
      </w:r>
    </w:p>
    <w:p w14:paraId="624BDD3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1371F8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IDT_TIMER    I_DESC &lt;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1654FE1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IDT_KEYBOARD I_DESC &lt;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0,CODE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_PM_DESC,0,10001110b,0&gt;             </w:t>
      </w:r>
    </w:p>
    <w:p w14:paraId="55A56A1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IRPC    N, 23456789ABCDEF</w:t>
      </w:r>
    </w:p>
    <w:p w14:paraId="45E2C53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IDT_2&amp;N         I_DESC &lt;0, CODE_PM_DESC, 0, 10001110b, 0&gt;  </w:t>
      </w:r>
    </w:p>
    <w:p w14:paraId="27B5EF2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ENDM</w:t>
      </w:r>
    </w:p>
    <w:p w14:paraId="09A3BE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SIZE_IDT        =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$ - IDT_BEGIN)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9D9859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8E6FA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"Press key to change mode to PM",13,10,"$"</w:t>
      </w:r>
    </w:p>
    <w:p w14:paraId="302E6C1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MSG_HELLO_PM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PM. Press ESC or wait till timer ends to exit PM",0</w:t>
      </w:r>
    </w:p>
    <w:p w14:paraId="7FF6A8F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MSG_EXIT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"We are in RM",13,10,"$"</w:t>
      </w:r>
    </w:p>
    <w:p w14:paraId="34BD056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MSG_KEYBOARD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"Scan code:",0</w:t>
      </w:r>
    </w:p>
    <w:p w14:paraId="52858CB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MSG_TIME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"Go back to RM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in  XXXXXXX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seconds",0</w:t>
      </w:r>
    </w:p>
    <w:p w14:paraId="6875620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MSG_COUNT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"Amount of interrupt calls:",0</w:t>
      </w:r>
    </w:p>
    <w:p w14:paraId="7A3EEDA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MSG_EXC 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"Exception: XX",0</w:t>
      </w:r>
    </w:p>
    <w:p w14:paraId="5B2F04B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MSG_ENTER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"Enter time in protected mode: $"</w:t>
      </w:r>
    </w:p>
    <w:p w14:paraId="35D4C86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MSG_ERROR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"incorrect error$"</w:t>
      </w:r>
    </w:p>
    <w:p w14:paraId="3F191526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HEX_TAB             </w:t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"0123456789ABCDEF"   </w:t>
      </w:r>
    </w:p>
    <w:p w14:paraId="404D24B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6A85D55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POINT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".$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"</w:t>
      </w:r>
    </w:p>
    <w:p w14:paraId="2B55930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"=0=",0</w:t>
      </w:r>
    </w:p>
    <w:p w14:paraId="0CF5CD5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P_1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"=1=",0</w:t>
      </w:r>
    </w:p>
    <w:p w14:paraId="4CD2F74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P_2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"=2=",0</w:t>
      </w:r>
    </w:p>
    <w:p w14:paraId="5465C1A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P_3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"=3=",0</w:t>
      </w:r>
    </w:p>
    <w:p w14:paraId="5EC3E3F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P_4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"=4=",0</w:t>
      </w:r>
    </w:p>
    <w:p w14:paraId="1C0E28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P_5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"=5=",0</w:t>
      </w:r>
    </w:p>
    <w:p w14:paraId="6624E99F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P_6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"=6=",0</w:t>
      </w:r>
    </w:p>
    <w:p w14:paraId="31236ED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P_7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"=7=",0</w:t>
      </w:r>
    </w:p>
    <w:p w14:paraId="37605ED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>P_8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"=8=",0</w:t>
      </w:r>
    </w:p>
    <w:p w14:paraId="07240A92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  <w:t>P_9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"=9=",0</w:t>
      </w:r>
    </w:p>
    <w:p w14:paraId="0CB645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783DE8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ESP32              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dd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28FD0D4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INT_MASK_M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0EF43385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INT_MASK_S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4969220C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KEY_SCAN_CODE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614C110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SECOND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dup(?)            </w:t>
      </w:r>
    </w:p>
    <w:p w14:paraId="3E37391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TIME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dup(10)           </w:t>
      </w:r>
    </w:p>
    <w:p w14:paraId="67966D5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COUNT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dw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</w:t>
      </w:r>
    </w:p>
    <w:p w14:paraId="10EC923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BUFFER_COUNT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5EB2475B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7868662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BUFFER_SCAN_CODE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58245FF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                </w:t>
      </w:r>
    </w:p>
    <w:p w14:paraId="0682EA71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BUFFER_TIME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8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dup(' ')          </w:t>
      </w:r>
    </w:p>
    <w:p w14:paraId="6768A4C0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      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dup(0)</w:t>
      </w:r>
    </w:p>
    <w:p w14:paraId="34854054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INPUT_TIME      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6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,7 dup(?)          </w:t>
      </w:r>
    </w:p>
    <w:p w14:paraId="7701A38A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'?')</w:t>
      </w:r>
    </w:p>
    <w:p w14:paraId="14EBDAD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1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0) </w:t>
      </w:r>
    </w:p>
    <w:p w14:paraId="37377818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BUFFER_CR_0_RM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proofErr w:type="spell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32 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dup(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'?'), 13, 10, "$" </w:t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ab/>
        <w:t xml:space="preserve">    </w:t>
      </w:r>
    </w:p>
    <w:p w14:paraId="6607129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SIZE_DATA   = ($ - DATA_BEGIN)                  </w:t>
      </w:r>
    </w:p>
    <w:p w14:paraId="386073C9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DATA    ends</w:t>
      </w:r>
    </w:p>
    <w:p w14:paraId="6746AC73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STACK_A segment para stack</w:t>
      </w:r>
    </w:p>
    <w:p w14:paraId="1D52AE17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proofErr w:type="spellStart"/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db</w:t>
      </w:r>
      <w:proofErr w:type="spell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 xml:space="preserve">  1000</w:t>
      </w:r>
      <w:proofErr w:type="gramEnd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h dup(?)</w:t>
      </w:r>
    </w:p>
    <w:p w14:paraId="07ED7AEE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STACK_</w:t>
      </w:r>
      <w:proofErr w:type="gramStart"/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A  ends</w:t>
      </w:r>
      <w:proofErr w:type="gramEnd"/>
    </w:p>
    <w:p w14:paraId="3C91B662" w14:textId="77777777" w:rsid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3A6ABE">
        <w:rPr>
          <w:rFonts w:ascii="Courier New" w:eastAsia="Times New Roman" w:hAnsi="Courier New" w:cs="Courier New"/>
          <w:bCs/>
          <w:szCs w:val="24"/>
          <w:lang w:eastAsia="ru-RU"/>
        </w:rPr>
        <w:t>end START</w:t>
      </w:r>
    </w:p>
    <w:p w14:paraId="3D0E90BD" w14:textId="77777777" w:rsidR="003A6ABE" w:rsidRPr="003A6ABE" w:rsidRDefault="003A6ABE" w:rsidP="003A6ABE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2D372E8" w14:textId="77777777" w:rsidR="002B5B09" w:rsidRPr="003A6ABE" w:rsidRDefault="00E10616" w:rsidP="00BF7225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34EC1CBA" w14:textId="77777777" w:rsidR="002B5B09" w:rsidRDefault="002B5B09" w:rsidP="004C0176">
      <w:pPr>
        <w:pStyle w:val="ac"/>
        <w:rPr>
          <w:b w:val="0"/>
          <w:sz w:val="28"/>
          <w:szCs w:val="28"/>
        </w:rPr>
      </w:pPr>
    </w:p>
    <w:p w14:paraId="6116DB84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4BB236C8" wp14:editId="0EEC7465">
            <wp:extent cx="5760000" cy="388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4FE3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4.1. — Старт программы.</w:t>
      </w:r>
    </w:p>
    <w:p w14:paraId="523597BF" w14:textId="77777777" w:rsidR="00394AE5" w:rsidRDefault="00394AE5" w:rsidP="00394AE5">
      <w:pPr>
        <w:pStyle w:val="ac"/>
        <w:rPr>
          <w:b w:val="0"/>
          <w:szCs w:val="28"/>
        </w:rPr>
      </w:pPr>
    </w:p>
    <w:p w14:paraId="6D0B63E2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inline distT="0" distB="0" distL="0" distR="0" wp14:anchorId="203A0316" wp14:editId="6C9525E7">
            <wp:extent cx="5760000" cy="388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CBB6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Реальный режим.</w:t>
      </w:r>
    </w:p>
    <w:p w14:paraId="51AAF3A3" w14:textId="77777777" w:rsidR="00394AE5" w:rsidRDefault="00394AE5" w:rsidP="00394AE5">
      <w:pPr>
        <w:pStyle w:val="ac"/>
        <w:rPr>
          <w:b w:val="0"/>
          <w:szCs w:val="28"/>
        </w:rPr>
      </w:pPr>
    </w:p>
    <w:p w14:paraId="26518AFC" w14:textId="77777777" w:rsidR="00394AE5" w:rsidRDefault="00394AE5" w:rsidP="00394AE5">
      <w:pPr>
        <w:pStyle w:val="ac"/>
        <w:rPr>
          <w:b w:val="0"/>
          <w:szCs w:val="28"/>
        </w:rPr>
      </w:pPr>
    </w:p>
    <w:p w14:paraId="214DA610" w14:textId="77777777" w:rsidR="00394AE5" w:rsidRPr="002B5B09" w:rsidRDefault="00394AE5" w:rsidP="00394AE5">
      <w:pPr>
        <w:pStyle w:val="ac"/>
        <w:rPr>
          <w:b w:val="0"/>
          <w:szCs w:val="28"/>
        </w:rPr>
      </w:pPr>
    </w:p>
    <w:p w14:paraId="3AE87659" w14:textId="77777777" w:rsidR="00394AE5" w:rsidRDefault="00394AE5" w:rsidP="004C0176">
      <w:pPr>
        <w:pStyle w:val="ac"/>
        <w:rPr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30DBF0A0" wp14:editId="00AAFE93">
            <wp:extent cx="5778000" cy="388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0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1990" w14:textId="77777777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4.2. — Защищенный режим.</w:t>
      </w:r>
    </w:p>
    <w:p w14:paraId="420E6C00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3E5208CE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6C289848" w14:textId="77777777" w:rsidR="00394AE5" w:rsidRDefault="00394AE5" w:rsidP="004C0176">
      <w:pPr>
        <w:pStyle w:val="ac"/>
        <w:rPr>
          <w:b w:val="0"/>
          <w:sz w:val="28"/>
          <w:szCs w:val="28"/>
        </w:rPr>
      </w:pPr>
    </w:p>
    <w:p w14:paraId="6C66ED00" w14:textId="77777777" w:rsidR="002B5B09" w:rsidRPr="002B5B09" w:rsidRDefault="002B5B09" w:rsidP="004C0176">
      <w:pPr>
        <w:pStyle w:val="ac"/>
        <w:rPr>
          <w:b w:val="0"/>
          <w:sz w:val="28"/>
          <w:szCs w:val="28"/>
        </w:rPr>
      </w:pPr>
    </w:p>
    <w:p w14:paraId="439F1A1A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9B93016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60769142" w14:textId="77777777" w:rsidR="00CE6372" w:rsidRDefault="0072724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3FAF85F1" w14:textId="77777777" w:rsidR="00A55677" w:rsidRPr="00CE6372" w:rsidRDefault="00A55677" w:rsidP="00CE6372">
      <w:pPr>
        <w:shd w:val="clear" w:color="auto" w:fill="FFFFFF"/>
        <w:ind w:firstLine="708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53232B">
        <w:rPr>
          <w:sz w:val="28"/>
          <w:szCs w:val="28"/>
        </w:rPr>
        <w:t>DOSBox 0.74</w:t>
      </w:r>
      <w:r w:rsidR="002965F0">
        <w:rPr>
          <w:sz w:val="28"/>
          <w:szCs w:val="28"/>
        </w:rPr>
        <w:t>-3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904A4" w14:textId="77777777" w:rsidR="0072725A" w:rsidRDefault="0072725A" w:rsidP="002D50C3">
      <w:pPr>
        <w:spacing w:after="0" w:line="240" w:lineRule="auto"/>
      </w:pPr>
      <w:r>
        <w:separator/>
      </w:r>
    </w:p>
  </w:endnote>
  <w:endnote w:type="continuationSeparator" w:id="0">
    <w:p w14:paraId="4810392B" w14:textId="77777777" w:rsidR="0072725A" w:rsidRDefault="0072725A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6178724"/>
      <w:docPartObj>
        <w:docPartGallery w:val="Page Numbers (Bottom of Page)"/>
        <w:docPartUnique/>
      </w:docPartObj>
    </w:sdtPr>
    <w:sdtEndPr/>
    <w:sdtContent>
      <w:p w14:paraId="296F218E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ABE" w:rsidRPr="003A6ABE">
          <w:rPr>
            <w:noProof/>
            <w:lang w:val="ru-RU"/>
          </w:rPr>
          <w:t>22</w:t>
        </w:r>
        <w:r>
          <w:fldChar w:fldCharType="end"/>
        </w:r>
      </w:p>
      <w:p w14:paraId="27671AD5" w14:textId="77777777" w:rsidR="00B12155" w:rsidRDefault="0072725A">
        <w:pPr>
          <w:pStyle w:val="aa"/>
          <w:jc w:val="right"/>
        </w:pPr>
      </w:p>
    </w:sdtContent>
  </w:sdt>
  <w:p w14:paraId="397D137A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517BC" w14:textId="77777777" w:rsidR="0072725A" w:rsidRDefault="0072725A" w:rsidP="002D50C3">
      <w:pPr>
        <w:spacing w:after="0" w:line="240" w:lineRule="auto"/>
      </w:pPr>
      <w:r>
        <w:separator/>
      </w:r>
    </w:p>
  </w:footnote>
  <w:footnote w:type="continuationSeparator" w:id="0">
    <w:p w14:paraId="63584625" w14:textId="77777777" w:rsidR="0072725A" w:rsidRDefault="0072725A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8"/>
  </w:num>
  <w:num w:numId="7">
    <w:abstractNumId w:val="9"/>
  </w:num>
  <w:num w:numId="8">
    <w:abstractNumId w:val="4"/>
  </w:num>
  <w:num w:numId="9">
    <w:abstractNumId w:val="20"/>
  </w:num>
  <w:num w:numId="10">
    <w:abstractNumId w:val="8"/>
  </w:num>
  <w:num w:numId="11">
    <w:abstractNumId w:val="6"/>
  </w:num>
  <w:num w:numId="12">
    <w:abstractNumId w:val="13"/>
  </w:num>
  <w:num w:numId="13">
    <w:abstractNumId w:val="22"/>
  </w:num>
  <w:num w:numId="14">
    <w:abstractNumId w:val="12"/>
  </w:num>
  <w:num w:numId="15">
    <w:abstractNumId w:val="0"/>
  </w:num>
  <w:num w:numId="16">
    <w:abstractNumId w:val="3"/>
  </w:num>
  <w:num w:numId="17">
    <w:abstractNumId w:val="15"/>
  </w:num>
  <w:num w:numId="18">
    <w:abstractNumId w:val="19"/>
  </w:num>
  <w:num w:numId="19">
    <w:abstractNumId w:val="16"/>
  </w:num>
  <w:num w:numId="20">
    <w:abstractNumId w:val="17"/>
  </w:num>
  <w:num w:numId="21">
    <w:abstractNumId w:val="10"/>
  </w:num>
  <w:num w:numId="22">
    <w:abstractNumId w:val="2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1FD"/>
    <w:rsid w:val="0000398E"/>
    <w:rsid w:val="000317B4"/>
    <w:rsid w:val="000620E4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65F0"/>
    <w:rsid w:val="00297EE0"/>
    <w:rsid w:val="002A504D"/>
    <w:rsid w:val="002A54DB"/>
    <w:rsid w:val="002B5B09"/>
    <w:rsid w:val="002B65F8"/>
    <w:rsid w:val="002C2DCB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733A2"/>
    <w:rsid w:val="0038532F"/>
    <w:rsid w:val="0038623B"/>
    <w:rsid w:val="00394AE5"/>
    <w:rsid w:val="003A6ABE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3232B"/>
    <w:rsid w:val="005B3BDB"/>
    <w:rsid w:val="005C10A0"/>
    <w:rsid w:val="005E3226"/>
    <w:rsid w:val="005E388D"/>
    <w:rsid w:val="00630C8C"/>
    <w:rsid w:val="0064125D"/>
    <w:rsid w:val="00651CEE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2725A"/>
    <w:rsid w:val="007412E2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41D60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95B74"/>
    <w:rsid w:val="009A557A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BF7225"/>
    <w:rsid w:val="00C10E1E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B62B9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3ECA"/>
    <w:rsid w:val="00DE431B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4A068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3938</Words>
  <Characters>22451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MSI</cp:lastModifiedBy>
  <cp:revision>3</cp:revision>
  <cp:lastPrinted>2021-04-29T19:58:00Z</cp:lastPrinted>
  <dcterms:created xsi:type="dcterms:W3CDTF">2023-05-01T18:13:00Z</dcterms:created>
  <dcterms:modified xsi:type="dcterms:W3CDTF">2023-05-01T18:14:00Z</dcterms:modified>
</cp:coreProperties>
</file>